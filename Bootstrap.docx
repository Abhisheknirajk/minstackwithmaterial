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F11" w:rsidRPr="00F66F11" w:rsidRDefault="00F66F11" w:rsidP="00F66F11">
      <w:pPr>
        <w:shd w:val="clear" w:color="auto" w:fill="FFFFFF"/>
        <w:spacing w:before="150" w:after="150"/>
        <w:outlineLvl w:val="0"/>
        <w:rPr>
          <w:rFonts w:ascii="Segoe UI" w:eastAsia="Times New Roman" w:hAnsi="Segoe UI" w:cs="Segoe UI"/>
          <w:color w:val="000000"/>
          <w:kern w:val="36"/>
          <w:sz w:val="54"/>
          <w:szCs w:val="54"/>
          <w:lang w:val="en-IN" w:eastAsia="en-IN"/>
        </w:rPr>
      </w:pPr>
      <w:r w:rsidRPr="00F66F11">
        <w:rPr>
          <w:rFonts w:ascii="Segoe UI" w:eastAsia="Times New Roman" w:hAnsi="Segoe UI" w:cs="Segoe UI"/>
          <w:color w:val="000000"/>
          <w:kern w:val="36"/>
          <w:sz w:val="54"/>
          <w:szCs w:val="54"/>
          <w:lang w:val="en-IN" w:eastAsia="en-IN"/>
        </w:rPr>
        <w:t>B</w:t>
      </w:r>
      <w:bookmarkStart w:id="0" w:name="_GoBack"/>
      <w:bookmarkEnd w:id="0"/>
      <w:r w:rsidRPr="00F66F11">
        <w:rPr>
          <w:rFonts w:ascii="Segoe UI" w:eastAsia="Times New Roman" w:hAnsi="Segoe UI" w:cs="Segoe UI"/>
          <w:color w:val="000000"/>
          <w:kern w:val="36"/>
          <w:sz w:val="54"/>
          <w:szCs w:val="54"/>
          <w:lang w:val="en-IN" w:eastAsia="en-IN"/>
        </w:rPr>
        <w:t>ootstrap Text/Typography</w:t>
      </w:r>
    </w:p>
    <w:p w:rsidR="00F66F11" w:rsidRPr="00F66F11" w:rsidRDefault="00F66F11" w:rsidP="00F66F11">
      <w:pPr>
        <w:shd w:val="clear" w:color="auto" w:fill="FFFFFF"/>
        <w:rPr>
          <w:rFonts w:ascii="Verdana" w:eastAsia="Times New Roman" w:hAnsi="Verdana" w:cs="Times New Roman"/>
          <w:color w:val="000000"/>
          <w:sz w:val="23"/>
          <w:szCs w:val="23"/>
          <w:lang w:val="en-IN" w:eastAsia="en-IN"/>
        </w:rPr>
      </w:pPr>
      <w:hyperlink r:id="rId8" w:history="1">
        <w:r w:rsidRPr="00F66F11">
          <w:rPr>
            <w:rFonts w:ascii="Segoe UI Symbol" w:eastAsia="Times New Roman" w:hAnsi="Segoe UI Symbol" w:cs="Segoe UI Symbol"/>
            <w:color w:val="FFFFFF"/>
            <w:sz w:val="26"/>
            <w:szCs w:val="26"/>
            <w:u w:val="single"/>
            <w:bdr w:val="single" w:sz="6" w:space="6" w:color="4CAF50" w:frame="1"/>
            <w:shd w:val="clear" w:color="auto" w:fill="4CAF50"/>
            <w:lang w:val="en-IN" w:eastAsia="en-IN"/>
          </w:rPr>
          <w:t>❮</w:t>
        </w:r>
        <w:r w:rsidRPr="00F66F11">
          <w:rPr>
            <w:rFonts w:ascii="Verdana" w:eastAsia="Times New Roman" w:hAnsi="Verdana" w:cs="Times New Roman"/>
            <w:color w:val="FFFFFF"/>
            <w:sz w:val="26"/>
            <w:szCs w:val="26"/>
            <w:u w:val="single"/>
            <w:bdr w:val="single" w:sz="6" w:space="6" w:color="4CAF50" w:frame="1"/>
            <w:shd w:val="clear" w:color="auto" w:fill="4CAF50"/>
            <w:lang w:val="en-IN" w:eastAsia="en-IN"/>
          </w:rPr>
          <w:t xml:space="preserve"> </w:t>
        </w:r>
        <w:proofErr w:type="spellStart"/>
        <w:r w:rsidRPr="00F66F11">
          <w:rPr>
            <w:rFonts w:ascii="Verdana" w:eastAsia="Times New Roman" w:hAnsi="Verdana" w:cs="Times New Roman"/>
            <w:color w:val="FFFFFF"/>
            <w:sz w:val="26"/>
            <w:szCs w:val="26"/>
            <w:u w:val="single"/>
            <w:bdr w:val="single" w:sz="6" w:space="6" w:color="4CAF50" w:frame="1"/>
            <w:shd w:val="clear" w:color="auto" w:fill="4CAF50"/>
            <w:lang w:val="en-IN" w:eastAsia="en-IN"/>
          </w:rPr>
          <w:t>Previous</w:t>
        </w:r>
      </w:hyperlink>
      <w:hyperlink r:id="rId9" w:history="1">
        <w:r w:rsidRPr="00F66F11">
          <w:rPr>
            <w:rFonts w:ascii="Verdana" w:eastAsia="Times New Roman" w:hAnsi="Verdana" w:cs="Times New Roman"/>
            <w:color w:val="FFFFFF"/>
            <w:sz w:val="26"/>
            <w:szCs w:val="26"/>
            <w:u w:val="single"/>
            <w:bdr w:val="single" w:sz="6" w:space="6" w:color="4CAF50" w:frame="1"/>
            <w:shd w:val="clear" w:color="auto" w:fill="4CAF50"/>
            <w:lang w:val="en-IN" w:eastAsia="en-IN"/>
          </w:rPr>
          <w:t>Next</w:t>
        </w:r>
        <w:proofErr w:type="spellEnd"/>
        <w:r w:rsidRPr="00F66F11">
          <w:rPr>
            <w:rFonts w:ascii="Verdana" w:eastAsia="Times New Roman" w:hAnsi="Verdana" w:cs="Times New Roman"/>
            <w:color w:val="FFFFFF"/>
            <w:sz w:val="26"/>
            <w:szCs w:val="26"/>
            <w:u w:val="single"/>
            <w:bdr w:val="single" w:sz="6" w:space="6" w:color="4CAF50" w:frame="1"/>
            <w:shd w:val="clear" w:color="auto" w:fill="4CAF50"/>
            <w:lang w:val="en-IN" w:eastAsia="en-IN"/>
          </w:rPr>
          <w:t xml:space="preserve"> </w:t>
        </w:r>
        <w:r w:rsidRPr="00F66F11">
          <w:rPr>
            <w:rFonts w:ascii="Segoe UI Symbol" w:eastAsia="Times New Roman" w:hAnsi="Segoe UI Symbol" w:cs="Segoe UI Symbol"/>
            <w:color w:val="FFFFFF"/>
            <w:sz w:val="26"/>
            <w:szCs w:val="26"/>
            <w:u w:val="single"/>
            <w:bdr w:val="single" w:sz="6" w:space="6" w:color="4CAF50" w:frame="1"/>
            <w:shd w:val="clear" w:color="auto" w:fill="4CAF50"/>
            <w:lang w:val="en-IN" w:eastAsia="en-IN"/>
          </w:rPr>
          <w:t>❯</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25"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Bootstrap's Default Settings</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Bootstrap's global default font-size is 14px, with a line-height of 1.428.</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This is applied to the </w:t>
      </w:r>
      <w:r w:rsidRPr="00F66F11">
        <w:rPr>
          <w:rFonts w:ascii="Consolas" w:eastAsia="Times New Roman" w:hAnsi="Consolas" w:cs="Courier New"/>
          <w:color w:val="DC143C"/>
          <w:sz w:val="25"/>
          <w:szCs w:val="25"/>
          <w:shd w:val="clear" w:color="auto" w:fill="F1F1F1"/>
          <w:lang w:val="en-IN" w:eastAsia="en-IN"/>
        </w:rPr>
        <w:t>&lt;body&gt;</w:t>
      </w:r>
      <w:r w:rsidRPr="00F66F11">
        <w:rPr>
          <w:rFonts w:ascii="Verdana" w:eastAsia="Times New Roman" w:hAnsi="Verdana" w:cs="Times New Roman"/>
          <w:color w:val="000000"/>
          <w:sz w:val="23"/>
          <w:szCs w:val="23"/>
          <w:lang w:val="en-IN" w:eastAsia="en-IN"/>
        </w:rPr>
        <w:t> element and all paragraphs (</w:t>
      </w:r>
      <w:r w:rsidRPr="00F66F11">
        <w:rPr>
          <w:rFonts w:ascii="Consolas" w:eastAsia="Times New Roman" w:hAnsi="Consolas" w:cs="Courier New"/>
          <w:color w:val="DC143C"/>
          <w:sz w:val="25"/>
          <w:szCs w:val="25"/>
          <w:shd w:val="clear" w:color="auto" w:fill="F1F1F1"/>
          <w:lang w:val="en-IN" w:eastAsia="en-IN"/>
        </w:rPr>
        <w:t>&lt;p&gt;</w:t>
      </w:r>
      <w:r w:rsidRPr="00F66F11">
        <w:rPr>
          <w:rFonts w:ascii="Verdana" w:eastAsia="Times New Roman" w:hAnsi="Verdana" w:cs="Times New Roman"/>
          <w:color w:val="000000"/>
          <w:sz w:val="23"/>
          <w:szCs w:val="23"/>
          <w:lang w:val="en-IN" w:eastAsia="en-IN"/>
        </w:rPr>
        <w: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 addition, all </w:t>
      </w:r>
      <w:r w:rsidRPr="00F66F11">
        <w:rPr>
          <w:rFonts w:ascii="Consolas" w:eastAsia="Times New Roman" w:hAnsi="Consolas" w:cs="Courier New"/>
          <w:color w:val="DC143C"/>
          <w:sz w:val="25"/>
          <w:szCs w:val="25"/>
          <w:shd w:val="clear" w:color="auto" w:fill="F1F1F1"/>
          <w:lang w:val="en-IN" w:eastAsia="en-IN"/>
        </w:rPr>
        <w:t>&lt;p&gt;</w:t>
      </w:r>
      <w:r w:rsidRPr="00F66F11">
        <w:rPr>
          <w:rFonts w:ascii="Verdana" w:eastAsia="Times New Roman" w:hAnsi="Verdana" w:cs="Times New Roman"/>
          <w:color w:val="000000"/>
          <w:sz w:val="23"/>
          <w:szCs w:val="23"/>
          <w:lang w:val="en-IN" w:eastAsia="en-IN"/>
        </w:rPr>
        <w:t> elements have a bottom margin that equals half their computed line-height (10px by default).</w:t>
      </w:r>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26"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Bootstrap vs. Browser Defaults</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 this chapter, we will look at some HTML elements that will be styled a little bit differently by Bootstrap than browser defaults.</w:t>
      </w:r>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27"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&lt;h1&gt; - &lt;h6&gt;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By default, Bootstrap will style the HTML headings (</w:t>
      </w:r>
      <w:r w:rsidRPr="00F66F11">
        <w:rPr>
          <w:rFonts w:ascii="Consolas" w:eastAsia="Times New Roman" w:hAnsi="Consolas" w:cs="Courier New"/>
          <w:color w:val="DC143C"/>
          <w:sz w:val="25"/>
          <w:szCs w:val="25"/>
          <w:shd w:val="clear" w:color="auto" w:fill="F1F1F1"/>
          <w:lang w:val="en-IN" w:eastAsia="en-IN"/>
        </w:rPr>
        <w:t>&lt;h1&gt;</w:t>
      </w:r>
      <w:r w:rsidRPr="00F66F11">
        <w:rPr>
          <w:rFonts w:ascii="Verdana" w:eastAsia="Times New Roman" w:hAnsi="Verdana" w:cs="Times New Roman"/>
          <w:color w:val="000000"/>
          <w:sz w:val="23"/>
          <w:szCs w:val="23"/>
          <w:lang w:val="en-IN" w:eastAsia="en-IN"/>
        </w:rPr>
        <w:t> to </w:t>
      </w:r>
      <w:r w:rsidRPr="00F66F11">
        <w:rPr>
          <w:rFonts w:ascii="Consolas" w:eastAsia="Times New Roman" w:hAnsi="Consolas" w:cs="Courier New"/>
          <w:color w:val="DC143C"/>
          <w:sz w:val="25"/>
          <w:szCs w:val="25"/>
          <w:shd w:val="clear" w:color="auto" w:fill="F1F1F1"/>
          <w:lang w:val="en-IN" w:eastAsia="en-IN"/>
        </w:rPr>
        <w:t>&lt;h6&gt;</w:t>
      </w:r>
      <w:r w:rsidRPr="00F66F11">
        <w:rPr>
          <w:rFonts w:ascii="Verdana" w:eastAsia="Times New Roman" w:hAnsi="Verdana" w:cs="Times New Roman"/>
          <w:color w:val="000000"/>
          <w:sz w:val="23"/>
          <w:szCs w:val="23"/>
          <w:lang w:val="en-IN" w:eastAsia="en-IN"/>
        </w:rPr>
        <w: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before="150" w:after="150"/>
        <w:outlineLvl w:val="0"/>
        <w:rPr>
          <w:rFonts w:ascii="Segoe UI" w:eastAsia="Times New Roman" w:hAnsi="Segoe UI" w:cs="Segoe UI"/>
          <w:color w:val="000000"/>
          <w:kern w:val="36"/>
          <w:sz w:val="54"/>
          <w:szCs w:val="54"/>
          <w:lang w:val="en-IN" w:eastAsia="en-IN"/>
        </w:rPr>
      </w:pPr>
      <w:r w:rsidRPr="00F66F11">
        <w:rPr>
          <w:rFonts w:ascii="Segoe UI" w:eastAsia="Times New Roman" w:hAnsi="Segoe UI" w:cs="Segoe UI"/>
          <w:color w:val="000000"/>
          <w:kern w:val="36"/>
          <w:sz w:val="54"/>
          <w:szCs w:val="54"/>
          <w:lang w:val="en-IN" w:eastAsia="en-IN"/>
        </w:rPr>
        <w:t>h1 Bootstrap heading (36px)</w:t>
      </w:r>
    </w:p>
    <w:p w:rsidR="00F66F11" w:rsidRPr="00F66F11" w:rsidRDefault="00F66F11" w:rsidP="00F66F11">
      <w:pPr>
        <w:shd w:val="clear" w:color="auto" w:fill="F1F1F1"/>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h2 Bootstrap heading (30px)</w:t>
      </w:r>
    </w:p>
    <w:p w:rsidR="00F66F11" w:rsidRPr="00F66F11" w:rsidRDefault="00F66F11" w:rsidP="00F66F11">
      <w:pPr>
        <w:shd w:val="clear" w:color="auto" w:fill="F1F1F1"/>
        <w:spacing w:before="150"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h3 Bootstrap heading (24px)</w:t>
      </w:r>
    </w:p>
    <w:p w:rsidR="00F66F11" w:rsidRPr="00F66F11" w:rsidRDefault="00F66F11" w:rsidP="00F66F11">
      <w:pPr>
        <w:shd w:val="clear" w:color="auto" w:fill="F1F1F1"/>
        <w:spacing w:before="150" w:after="150"/>
        <w:outlineLvl w:val="3"/>
        <w:rPr>
          <w:rFonts w:ascii="Segoe UI" w:eastAsia="Times New Roman" w:hAnsi="Segoe UI" w:cs="Segoe UI"/>
          <w:color w:val="000000"/>
          <w:sz w:val="30"/>
          <w:szCs w:val="30"/>
          <w:lang w:val="en-IN" w:eastAsia="en-IN"/>
        </w:rPr>
      </w:pPr>
      <w:r w:rsidRPr="00F66F11">
        <w:rPr>
          <w:rFonts w:ascii="Segoe UI" w:eastAsia="Times New Roman" w:hAnsi="Segoe UI" w:cs="Segoe UI"/>
          <w:color w:val="000000"/>
          <w:sz w:val="30"/>
          <w:szCs w:val="30"/>
          <w:lang w:val="en-IN" w:eastAsia="en-IN"/>
        </w:rPr>
        <w:t>h4 Bootstrap heading (18px)</w:t>
      </w:r>
    </w:p>
    <w:p w:rsidR="00F66F11" w:rsidRPr="00F66F11" w:rsidRDefault="00F66F11" w:rsidP="00F66F11">
      <w:pPr>
        <w:shd w:val="clear" w:color="auto" w:fill="F1F1F1"/>
        <w:spacing w:before="150" w:after="150"/>
        <w:outlineLvl w:val="4"/>
        <w:rPr>
          <w:rFonts w:ascii="Segoe UI" w:eastAsia="Times New Roman" w:hAnsi="Segoe UI" w:cs="Segoe UI"/>
          <w:color w:val="000000"/>
          <w:sz w:val="27"/>
          <w:szCs w:val="27"/>
          <w:lang w:val="en-IN" w:eastAsia="en-IN"/>
        </w:rPr>
      </w:pPr>
      <w:r w:rsidRPr="00F66F11">
        <w:rPr>
          <w:rFonts w:ascii="Segoe UI" w:eastAsia="Times New Roman" w:hAnsi="Segoe UI" w:cs="Segoe UI"/>
          <w:color w:val="000000"/>
          <w:sz w:val="27"/>
          <w:szCs w:val="27"/>
          <w:lang w:val="en-IN" w:eastAsia="en-IN"/>
        </w:rPr>
        <w:lastRenderedPageBreak/>
        <w:t>h5 Bootstrap heading (14px)</w:t>
      </w:r>
    </w:p>
    <w:p w:rsidR="00F66F11" w:rsidRPr="00F66F11" w:rsidRDefault="00F66F11" w:rsidP="00F66F11">
      <w:pPr>
        <w:shd w:val="clear" w:color="auto" w:fill="F1F1F1"/>
        <w:spacing w:before="150" w:after="150"/>
        <w:outlineLvl w:val="5"/>
        <w:rPr>
          <w:rFonts w:ascii="Segoe UI" w:eastAsia="Times New Roman" w:hAnsi="Segoe UI" w:cs="Segoe UI"/>
          <w:color w:val="000000"/>
          <w:sz w:val="24"/>
          <w:szCs w:val="24"/>
          <w:lang w:val="en-IN" w:eastAsia="en-IN"/>
        </w:rPr>
      </w:pPr>
      <w:r w:rsidRPr="00F66F11">
        <w:rPr>
          <w:rFonts w:ascii="Segoe UI" w:eastAsia="Times New Roman" w:hAnsi="Segoe UI" w:cs="Segoe UI"/>
          <w:color w:val="000000"/>
          <w:sz w:val="24"/>
          <w:szCs w:val="24"/>
          <w:lang w:val="en-IN" w:eastAsia="en-IN"/>
        </w:rPr>
        <w:t>h6 Bootstrap heading (12px)</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0"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28"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&lt;small&gt;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 Bootstrap the HTML </w:t>
      </w:r>
      <w:r w:rsidRPr="00F66F11">
        <w:rPr>
          <w:rFonts w:ascii="Consolas" w:eastAsia="Times New Roman" w:hAnsi="Consolas" w:cs="Courier New"/>
          <w:color w:val="DC143C"/>
          <w:sz w:val="25"/>
          <w:szCs w:val="25"/>
          <w:shd w:val="clear" w:color="auto" w:fill="F1F1F1"/>
          <w:lang w:val="en-IN" w:eastAsia="en-IN"/>
        </w:rPr>
        <w:t>&lt;small&gt;</w:t>
      </w:r>
      <w:r w:rsidRPr="00F66F11">
        <w:rPr>
          <w:rFonts w:ascii="Verdana" w:eastAsia="Times New Roman" w:hAnsi="Verdana" w:cs="Times New Roman"/>
          <w:color w:val="000000"/>
          <w:sz w:val="23"/>
          <w:szCs w:val="23"/>
          <w:lang w:val="en-IN" w:eastAsia="en-IN"/>
        </w:rPr>
        <w:t> element is used to create a lighter, secondary text in any heading:</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before="150" w:after="150"/>
        <w:outlineLvl w:val="0"/>
        <w:rPr>
          <w:rFonts w:ascii="Segoe UI" w:eastAsia="Times New Roman" w:hAnsi="Segoe UI" w:cs="Segoe UI"/>
          <w:color w:val="000000"/>
          <w:kern w:val="36"/>
          <w:sz w:val="54"/>
          <w:szCs w:val="54"/>
          <w:lang w:val="en-IN" w:eastAsia="en-IN"/>
        </w:rPr>
      </w:pPr>
      <w:r w:rsidRPr="00F66F11">
        <w:rPr>
          <w:rFonts w:ascii="Segoe UI" w:eastAsia="Times New Roman" w:hAnsi="Segoe UI" w:cs="Segoe UI"/>
          <w:color w:val="000000"/>
          <w:kern w:val="36"/>
          <w:sz w:val="54"/>
          <w:szCs w:val="54"/>
          <w:lang w:val="en-IN" w:eastAsia="en-IN"/>
        </w:rPr>
        <w:t>h1 heading </w:t>
      </w:r>
      <w:r w:rsidRPr="00F66F11">
        <w:rPr>
          <w:rFonts w:ascii="Segoe UI" w:eastAsia="Times New Roman" w:hAnsi="Segoe UI" w:cs="Segoe UI"/>
          <w:color w:val="777777"/>
          <w:kern w:val="36"/>
          <w:sz w:val="35"/>
          <w:szCs w:val="35"/>
          <w:lang w:val="en-IN" w:eastAsia="en-IN"/>
        </w:rPr>
        <w:t>secondary text</w:t>
      </w:r>
    </w:p>
    <w:p w:rsidR="00F66F11" w:rsidRPr="00F66F11" w:rsidRDefault="00F66F11" w:rsidP="00F66F11">
      <w:pPr>
        <w:shd w:val="clear" w:color="auto" w:fill="F1F1F1"/>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h2 heading </w:t>
      </w:r>
      <w:r w:rsidRPr="00F66F11">
        <w:rPr>
          <w:rFonts w:ascii="Segoe UI" w:eastAsia="Times New Roman" w:hAnsi="Segoe UI" w:cs="Segoe UI"/>
          <w:color w:val="777777"/>
          <w:sz w:val="29"/>
          <w:szCs w:val="29"/>
          <w:lang w:val="en-IN" w:eastAsia="en-IN"/>
        </w:rPr>
        <w:t>secondary text</w:t>
      </w:r>
    </w:p>
    <w:p w:rsidR="00F66F11" w:rsidRPr="00F66F11" w:rsidRDefault="00F66F11" w:rsidP="00F66F11">
      <w:pPr>
        <w:shd w:val="clear" w:color="auto" w:fill="F1F1F1"/>
        <w:spacing w:before="150"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h3 heading </w:t>
      </w:r>
      <w:r w:rsidRPr="00F66F11">
        <w:rPr>
          <w:rFonts w:ascii="Segoe UI" w:eastAsia="Times New Roman" w:hAnsi="Segoe UI" w:cs="Segoe UI"/>
          <w:color w:val="777777"/>
          <w:sz w:val="23"/>
          <w:szCs w:val="23"/>
          <w:lang w:val="en-IN" w:eastAsia="en-IN"/>
        </w:rPr>
        <w:t>secondary text</w:t>
      </w:r>
    </w:p>
    <w:p w:rsidR="00F66F11" w:rsidRPr="00F66F11" w:rsidRDefault="00F66F11" w:rsidP="00F66F11">
      <w:pPr>
        <w:shd w:val="clear" w:color="auto" w:fill="F1F1F1"/>
        <w:spacing w:before="150" w:after="150"/>
        <w:outlineLvl w:val="3"/>
        <w:rPr>
          <w:rFonts w:ascii="Segoe UI" w:eastAsia="Times New Roman" w:hAnsi="Segoe UI" w:cs="Segoe UI"/>
          <w:color w:val="000000"/>
          <w:sz w:val="30"/>
          <w:szCs w:val="30"/>
          <w:lang w:val="en-IN" w:eastAsia="en-IN"/>
        </w:rPr>
      </w:pPr>
      <w:r w:rsidRPr="00F66F11">
        <w:rPr>
          <w:rFonts w:ascii="Segoe UI" w:eastAsia="Times New Roman" w:hAnsi="Segoe UI" w:cs="Segoe UI"/>
          <w:color w:val="000000"/>
          <w:sz w:val="30"/>
          <w:szCs w:val="30"/>
          <w:lang w:val="en-IN" w:eastAsia="en-IN"/>
        </w:rPr>
        <w:t>h4 heading </w:t>
      </w:r>
      <w:r w:rsidRPr="00F66F11">
        <w:rPr>
          <w:rFonts w:ascii="Segoe UI" w:eastAsia="Times New Roman" w:hAnsi="Segoe UI" w:cs="Segoe UI"/>
          <w:color w:val="777777"/>
          <w:sz w:val="23"/>
          <w:szCs w:val="23"/>
          <w:lang w:val="en-IN" w:eastAsia="en-IN"/>
        </w:rPr>
        <w:t>secondary text</w:t>
      </w:r>
    </w:p>
    <w:p w:rsidR="00F66F11" w:rsidRPr="00F66F11" w:rsidRDefault="00F66F11" w:rsidP="00F66F11">
      <w:pPr>
        <w:shd w:val="clear" w:color="auto" w:fill="F1F1F1"/>
        <w:spacing w:before="150" w:after="150"/>
        <w:outlineLvl w:val="4"/>
        <w:rPr>
          <w:rFonts w:ascii="Segoe UI" w:eastAsia="Times New Roman" w:hAnsi="Segoe UI" w:cs="Segoe UI"/>
          <w:color w:val="000000"/>
          <w:sz w:val="27"/>
          <w:szCs w:val="27"/>
          <w:lang w:val="en-IN" w:eastAsia="en-IN"/>
        </w:rPr>
      </w:pPr>
      <w:r w:rsidRPr="00F66F11">
        <w:rPr>
          <w:rFonts w:ascii="Segoe UI" w:eastAsia="Times New Roman" w:hAnsi="Segoe UI" w:cs="Segoe UI"/>
          <w:color w:val="000000"/>
          <w:sz w:val="27"/>
          <w:szCs w:val="27"/>
          <w:lang w:val="en-IN" w:eastAsia="en-IN"/>
        </w:rPr>
        <w:t>h5 heading </w:t>
      </w:r>
      <w:r w:rsidRPr="00F66F11">
        <w:rPr>
          <w:rFonts w:ascii="Segoe UI" w:eastAsia="Times New Roman" w:hAnsi="Segoe UI" w:cs="Segoe UI"/>
          <w:color w:val="777777"/>
          <w:sz w:val="20"/>
          <w:szCs w:val="20"/>
          <w:lang w:val="en-IN" w:eastAsia="en-IN"/>
        </w:rPr>
        <w:t>secondary text</w:t>
      </w:r>
    </w:p>
    <w:p w:rsidR="00F66F11" w:rsidRPr="00F66F11" w:rsidRDefault="00F66F11" w:rsidP="00F66F11">
      <w:pPr>
        <w:shd w:val="clear" w:color="auto" w:fill="F1F1F1"/>
        <w:spacing w:before="150" w:after="150"/>
        <w:outlineLvl w:val="5"/>
        <w:rPr>
          <w:rFonts w:ascii="Segoe UI" w:eastAsia="Times New Roman" w:hAnsi="Segoe UI" w:cs="Segoe UI"/>
          <w:color w:val="000000"/>
          <w:sz w:val="24"/>
          <w:szCs w:val="24"/>
          <w:lang w:val="en-IN" w:eastAsia="en-IN"/>
        </w:rPr>
      </w:pPr>
      <w:r w:rsidRPr="00F66F11">
        <w:rPr>
          <w:rFonts w:ascii="Segoe UI" w:eastAsia="Times New Roman" w:hAnsi="Segoe UI" w:cs="Segoe UI"/>
          <w:color w:val="000000"/>
          <w:sz w:val="24"/>
          <w:szCs w:val="24"/>
          <w:lang w:val="en-IN" w:eastAsia="en-IN"/>
        </w:rPr>
        <w:t>h6 heading </w:t>
      </w:r>
      <w:r w:rsidRPr="00F66F11">
        <w:rPr>
          <w:rFonts w:ascii="Segoe UI" w:eastAsia="Times New Roman" w:hAnsi="Segoe UI" w:cs="Segoe UI"/>
          <w:color w:val="777777"/>
          <w:sz w:val="18"/>
          <w:szCs w:val="18"/>
          <w:lang w:val="en-IN" w:eastAsia="en-IN"/>
        </w:rPr>
        <w:t>secondary text</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1"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29" style="width:0;height:0" o:hralign="center" o:hrstd="t" o:hrnoshade="t" o:hr="t" fillcolor="black" stroked="f"/>
        </w:pict>
      </w:r>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0"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&lt;mark&gt;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&lt;mark&gt;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Use the mark element to highlight text.</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2"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1"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lastRenderedPageBreak/>
        <w:t>&lt;</w:t>
      </w:r>
      <w:proofErr w:type="spellStart"/>
      <w:r w:rsidRPr="00F66F11">
        <w:rPr>
          <w:rFonts w:ascii="Segoe UI" w:eastAsia="Times New Roman" w:hAnsi="Segoe UI" w:cs="Segoe UI"/>
          <w:color w:val="000000"/>
          <w:sz w:val="45"/>
          <w:szCs w:val="45"/>
          <w:lang w:val="en-IN" w:eastAsia="en-IN"/>
        </w:rPr>
        <w:t>abbr</w:t>
      </w:r>
      <w:proofErr w:type="spellEnd"/>
      <w:r w:rsidRPr="00F66F11">
        <w:rPr>
          <w:rFonts w:ascii="Segoe UI" w:eastAsia="Times New Roman" w:hAnsi="Segoe UI" w:cs="Segoe UI"/>
          <w:color w:val="000000"/>
          <w:sz w:val="45"/>
          <w:szCs w:val="45"/>
          <w:lang w:val="en-IN" w:eastAsia="en-IN"/>
        </w:rPr>
        <w:t>&gt;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w:t>
      </w:r>
      <w:proofErr w:type="spellStart"/>
      <w:r w:rsidRPr="00F66F11">
        <w:rPr>
          <w:rFonts w:ascii="Consolas" w:eastAsia="Times New Roman" w:hAnsi="Consolas" w:cs="Courier New"/>
          <w:color w:val="DC143C"/>
          <w:sz w:val="25"/>
          <w:szCs w:val="25"/>
          <w:shd w:val="clear" w:color="auto" w:fill="F1F1F1"/>
          <w:lang w:val="en-IN" w:eastAsia="en-IN"/>
        </w:rPr>
        <w:t>abbr</w:t>
      </w:r>
      <w:proofErr w:type="spellEnd"/>
      <w:r w:rsidRPr="00F66F11">
        <w:rPr>
          <w:rFonts w:ascii="Consolas" w:eastAsia="Times New Roman" w:hAnsi="Consolas" w:cs="Courier New"/>
          <w:color w:val="DC143C"/>
          <w:sz w:val="25"/>
          <w:szCs w:val="25"/>
          <w:shd w:val="clear" w:color="auto" w:fill="F1F1F1"/>
          <w:lang w:val="en-IN" w:eastAsia="en-IN"/>
        </w:rPr>
        <w:t>&gt;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The WHO was founded in 1948.</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3"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2"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&lt;blockquote&gt;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&lt;blockquote&gt;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000000"/>
          <w:sz w:val="26"/>
          <w:szCs w:val="26"/>
          <w:lang w:val="en-IN" w:eastAsia="en-IN"/>
        </w:rPr>
      </w:pPr>
      <w:r w:rsidRPr="00F66F11">
        <w:rPr>
          <w:rFonts w:ascii="Verdana" w:eastAsia="Times New Roman" w:hAnsi="Verdana" w:cs="Times New Roman"/>
          <w:color w:val="000000"/>
          <w:sz w:val="26"/>
          <w:szCs w:val="26"/>
          <w:lang w:val="en-IN" w:eastAsia="en-IN"/>
        </w:rPr>
        <w:t>For 50 years, WWF has been protecting the future of nature. The world's leading conservation organization, WWF works in 100 countries and is supported by 1.2 million members in the United States and close to 5 million globally.</w:t>
      </w:r>
    </w:p>
    <w:p w:rsidR="00F66F11" w:rsidRPr="00F66F11" w:rsidRDefault="00F66F11" w:rsidP="00F66F11">
      <w:pPr>
        <w:shd w:val="clear" w:color="auto" w:fill="F1F1F1"/>
        <w:rPr>
          <w:rFonts w:ascii="Verdana" w:eastAsia="Times New Roman" w:hAnsi="Verdana" w:cs="Times New Roman"/>
          <w:color w:val="000000"/>
          <w:sz w:val="26"/>
          <w:szCs w:val="26"/>
          <w:lang w:val="en-IN" w:eastAsia="en-IN"/>
        </w:rPr>
      </w:pPr>
      <w:r w:rsidRPr="00F66F11">
        <w:rPr>
          <w:rFonts w:ascii="Verdana" w:eastAsia="Times New Roman" w:hAnsi="Verdana" w:cs="Times New Roman"/>
          <w:color w:val="000000"/>
          <w:sz w:val="26"/>
          <w:szCs w:val="26"/>
          <w:lang w:val="en-IN" w:eastAsia="en-IN"/>
        </w:rPr>
        <w:t>From WWF's website</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4"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To show the quote on the right, use the </w:t>
      </w:r>
      <w:r w:rsidRPr="00F66F11">
        <w:rPr>
          <w:rFonts w:ascii="Consolas" w:eastAsia="Times New Roman" w:hAnsi="Consolas" w:cs="Courier New"/>
          <w:color w:val="DC143C"/>
          <w:sz w:val="25"/>
          <w:szCs w:val="25"/>
          <w:shd w:val="clear" w:color="auto" w:fill="F1F1F1"/>
          <w:lang w:val="en-IN" w:eastAsia="en-IN"/>
        </w:rPr>
        <w:t>.blockquote-reverse</w:t>
      </w:r>
      <w:r w:rsidRPr="00F66F11">
        <w:rPr>
          <w:rFonts w:ascii="Verdana" w:eastAsia="Times New Roman" w:hAnsi="Verdana" w:cs="Times New Roman"/>
          <w:color w:val="000000"/>
          <w:sz w:val="23"/>
          <w:szCs w:val="23"/>
          <w:lang w:val="en-IN" w:eastAsia="en-IN"/>
        </w:rPr>
        <w:t> class:</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jc w:val="right"/>
        <w:rPr>
          <w:rFonts w:ascii="Verdana" w:eastAsia="Times New Roman" w:hAnsi="Verdana" w:cs="Times New Roman"/>
          <w:color w:val="000000"/>
          <w:sz w:val="26"/>
          <w:szCs w:val="26"/>
          <w:lang w:val="en-IN" w:eastAsia="en-IN"/>
        </w:rPr>
      </w:pPr>
      <w:r w:rsidRPr="00F66F11">
        <w:rPr>
          <w:rFonts w:ascii="Verdana" w:eastAsia="Times New Roman" w:hAnsi="Verdana" w:cs="Times New Roman"/>
          <w:color w:val="000000"/>
          <w:sz w:val="26"/>
          <w:szCs w:val="26"/>
          <w:lang w:val="en-IN" w:eastAsia="en-IN"/>
        </w:rPr>
        <w:t>For 50 years, WWF has been protecting the future of nature. The world's leading conservation organization, WWF works in 100 countries and is supported by 1.2 million members in the United States and close to 5 million globally.</w:t>
      </w:r>
    </w:p>
    <w:p w:rsidR="00F66F11" w:rsidRPr="00F66F11" w:rsidRDefault="00F66F11" w:rsidP="00F66F11">
      <w:pPr>
        <w:shd w:val="clear" w:color="auto" w:fill="F1F1F1"/>
        <w:jc w:val="right"/>
        <w:rPr>
          <w:rFonts w:ascii="Verdana" w:eastAsia="Times New Roman" w:hAnsi="Verdana" w:cs="Times New Roman"/>
          <w:color w:val="000000"/>
          <w:sz w:val="26"/>
          <w:szCs w:val="26"/>
          <w:lang w:val="en-IN" w:eastAsia="en-IN"/>
        </w:rPr>
      </w:pPr>
      <w:r w:rsidRPr="00F66F11">
        <w:rPr>
          <w:rFonts w:ascii="Verdana" w:eastAsia="Times New Roman" w:hAnsi="Verdana" w:cs="Times New Roman"/>
          <w:color w:val="000000"/>
          <w:sz w:val="26"/>
          <w:szCs w:val="26"/>
          <w:lang w:val="en-IN" w:eastAsia="en-IN"/>
        </w:rPr>
        <w:t>From WWF's website</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5"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3"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&lt;dl&gt;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&lt;dl&gt;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rPr>
          <w:rFonts w:ascii="Verdana" w:eastAsia="Times New Roman" w:hAnsi="Verdana" w:cs="Times New Roman"/>
          <w:b/>
          <w:bCs/>
          <w:color w:val="000000"/>
          <w:sz w:val="23"/>
          <w:szCs w:val="23"/>
          <w:lang w:val="en-IN" w:eastAsia="en-IN"/>
        </w:rPr>
      </w:pPr>
      <w:r w:rsidRPr="00F66F11">
        <w:rPr>
          <w:rFonts w:ascii="Verdana" w:eastAsia="Times New Roman" w:hAnsi="Verdana" w:cs="Times New Roman"/>
          <w:b/>
          <w:bCs/>
          <w:color w:val="000000"/>
          <w:sz w:val="23"/>
          <w:szCs w:val="23"/>
          <w:lang w:val="en-IN" w:eastAsia="en-IN"/>
        </w:rPr>
        <w:lastRenderedPageBreak/>
        <w:t>Coffee</w:t>
      </w:r>
    </w:p>
    <w:p w:rsidR="00F66F11" w:rsidRPr="00F66F11" w:rsidRDefault="00F66F11" w:rsidP="00F66F11">
      <w:pPr>
        <w:shd w:val="clear" w:color="auto" w:fill="F1F1F1"/>
        <w:ind w:left="72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black hot drink</w:t>
      </w:r>
    </w:p>
    <w:p w:rsidR="00F66F11" w:rsidRPr="00F66F11" w:rsidRDefault="00F66F11" w:rsidP="00F66F11">
      <w:pPr>
        <w:shd w:val="clear" w:color="auto" w:fill="F1F1F1"/>
        <w:rPr>
          <w:rFonts w:ascii="Verdana" w:eastAsia="Times New Roman" w:hAnsi="Verdana" w:cs="Times New Roman"/>
          <w:b/>
          <w:bCs/>
          <w:color w:val="000000"/>
          <w:sz w:val="23"/>
          <w:szCs w:val="23"/>
          <w:lang w:val="en-IN" w:eastAsia="en-IN"/>
        </w:rPr>
      </w:pPr>
      <w:r w:rsidRPr="00F66F11">
        <w:rPr>
          <w:rFonts w:ascii="Verdana" w:eastAsia="Times New Roman" w:hAnsi="Verdana" w:cs="Times New Roman"/>
          <w:b/>
          <w:bCs/>
          <w:color w:val="000000"/>
          <w:sz w:val="23"/>
          <w:szCs w:val="23"/>
          <w:lang w:val="en-IN" w:eastAsia="en-IN"/>
        </w:rPr>
        <w:t>Milk</w:t>
      </w:r>
    </w:p>
    <w:p w:rsidR="00F66F11" w:rsidRPr="00F66F11" w:rsidRDefault="00F66F11" w:rsidP="00F66F11">
      <w:pPr>
        <w:shd w:val="clear" w:color="auto" w:fill="F1F1F1"/>
        <w:ind w:left="72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white cold drink</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6"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4"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&lt;code&gt;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&lt;code&gt;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The following HTML elements: </w:t>
      </w:r>
      <w:r w:rsidRPr="00F66F11">
        <w:rPr>
          <w:rFonts w:ascii="Consolas" w:eastAsia="Times New Roman" w:hAnsi="Consolas" w:cs="Courier New"/>
          <w:color w:val="DC143C"/>
          <w:sz w:val="25"/>
          <w:szCs w:val="25"/>
          <w:shd w:val="clear" w:color="auto" w:fill="F1F1F1"/>
          <w:lang w:val="en-IN" w:eastAsia="en-IN"/>
        </w:rPr>
        <w:t>span</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section</w:t>
      </w:r>
      <w:r w:rsidRPr="00F66F11">
        <w:rPr>
          <w:rFonts w:ascii="Verdana" w:eastAsia="Times New Roman" w:hAnsi="Verdana" w:cs="Times New Roman"/>
          <w:color w:val="000000"/>
          <w:sz w:val="23"/>
          <w:szCs w:val="23"/>
          <w:lang w:val="en-IN" w:eastAsia="en-IN"/>
        </w:rPr>
        <w:t>, and </w:t>
      </w:r>
      <w:r w:rsidRPr="00F66F11">
        <w:rPr>
          <w:rFonts w:ascii="Consolas" w:eastAsia="Times New Roman" w:hAnsi="Consolas" w:cs="Courier New"/>
          <w:color w:val="DC143C"/>
          <w:sz w:val="25"/>
          <w:szCs w:val="25"/>
          <w:shd w:val="clear" w:color="auto" w:fill="F1F1F1"/>
          <w:lang w:val="en-IN" w:eastAsia="en-IN"/>
        </w:rPr>
        <w:t>div</w:t>
      </w:r>
      <w:r w:rsidRPr="00F66F11">
        <w:rPr>
          <w:rFonts w:ascii="Verdana" w:eastAsia="Times New Roman" w:hAnsi="Verdana" w:cs="Times New Roman"/>
          <w:color w:val="000000"/>
          <w:sz w:val="23"/>
          <w:szCs w:val="23"/>
          <w:lang w:val="en-IN" w:eastAsia="en-IN"/>
        </w:rPr>
        <w:t> defines a section in a document.</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7"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5"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w:t>
      </w:r>
      <w:proofErr w:type="spellStart"/>
      <w:r w:rsidRPr="00F66F11">
        <w:rPr>
          <w:rFonts w:ascii="Segoe UI" w:eastAsia="Times New Roman" w:hAnsi="Segoe UI" w:cs="Segoe UI"/>
          <w:color w:val="000000"/>
          <w:sz w:val="45"/>
          <w:szCs w:val="45"/>
          <w:lang w:val="en-IN" w:eastAsia="en-IN"/>
        </w:rPr>
        <w:t>kbd</w:t>
      </w:r>
      <w:proofErr w:type="spellEnd"/>
      <w:r w:rsidRPr="00F66F11">
        <w:rPr>
          <w:rFonts w:ascii="Segoe UI" w:eastAsia="Times New Roman" w:hAnsi="Segoe UI" w:cs="Segoe UI"/>
          <w:color w:val="000000"/>
          <w:sz w:val="45"/>
          <w:szCs w:val="45"/>
          <w:lang w:val="en-IN" w:eastAsia="en-IN"/>
        </w:rPr>
        <w:t>&gt;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w:t>
      </w:r>
      <w:proofErr w:type="spellStart"/>
      <w:r w:rsidRPr="00F66F11">
        <w:rPr>
          <w:rFonts w:ascii="Consolas" w:eastAsia="Times New Roman" w:hAnsi="Consolas" w:cs="Courier New"/>
          <w:color w:val="DC143C"/>
          <w:sz w:val="25"/>
          <w:szCs w:val="25"/>
          <w:shd w:val="clear" w:color="auto" w:fill="F1F1F1"/>
          <w:lang w:val="en-IN" w:eastAsia="en-IN"/>
        </w:rPr>
        <w:t>kbd</w:t>
      </w:r>
      <w:proofErr w:type="spellEnd"/>
      <w:r w:rsidRPr="00F66F11">
        <w:rPr>
          <w:rFonts w:ascii="Consolas" w:eastAsia="Times New Roman" w:hAnsi="Consolas" w:cs="Courier New"/>
          <w:color w:val="DC143C"/>
          <w:sz w:val="25"/>
          <w:szCs w:val="25"/>
          <w:shd w:val="clear" w:color="auto" w:fill="F1F1F1"/>
          <w:lang w:val="en-IN" w:eastAsia="en-IN"/>
        </w:rPr>
        <w:t>&gt;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Use </w:t>
      </w:r>
      <w:r w:rsidRPr="00F66F11">
        <w:rPr>
          <w:rFonts w:ascii="Courier New" w:eastAsia="Times New Roman" w:hAnsi="Courier New" w:cs="Courier New"/>
          <w:color w:val="FFFFFF"/>
          <w:sz w:val="23"/>
          <w:szCs w:val="23"/>
          <w:shd w:val="clear" w:color="auto" w:fill="333333"/>
          <w:lang w:val="en-IN" w:eastAsia="en-IN"/>
        </w:rPr>
        <w:t>ctrl + p</w:t>
      </w:r>
      <w:r w:rsidRPr="00F66F11">
        <w:rPr>
          <w:rFonts w:ascii="Verdana" w:eastAsia="Times New Roman" w:hAnsi="Verdana" w:cs="Times New Roman"/>
          <w:color w:val="000000"/>
          <w:sz w:val="23"/>
          <w:szCs w:val="23"/>
          <w:lang w:val="en-IN" w:eastAsia="en-IN"/>
        </w:rPr>
        <w:t> to open the Print dialog box.</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8"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6"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&lt;pre&gt;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Bootstrap will style the HTML </w:t>
      </w:r>
      <w:r w:rsidRPr="00F66F11">
        <w:rPr>
          <w:rFonts w:ascii="Consolas" w:eastAsia="Times New Roman" w:hAnsi="Consolas" w:cs="Courier New"/>
          <w:color w:val="DC143C"/>
          <w:sz w:val="25"/>
          <w:szCs w:val="25"/>
          <w:shd w:val="clear" w:color="auto" w:fill="F1F1F1"/>
          <w:lang w:val="en-IN" w:eastAsia="en-IN"/>
        </w:rPr>
        <w:t>&lt;pre&gt;</w:t>
      </w:r>
      <w:r w:rsidRPr="00F66F11">
        <w:rPr>
          <w:rFonts w:ascii="Verdana" w:eastAsia="Times New Roman" w:hAnsi="Verdana" w:cs="Times New Roman"/>
          <w:color w:val="000000"/>
          <w:sz w:val="23"/>
          <w:szCs w:val="23"/>
          <w:lang w:val="en-IN" w:eastAsia="en-IN"/>
        </w:rPr>
        <w:t> element in the following way:</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lang w:val="en-IN" w:eastAsia="en-IN"/>
        </w:rPr>
      </w:pPr>
      <w:r w:rsidRPr="00F66F11">
        <w:rPr>
          <w:rFonts w:ascii="Courier New" w:eastAsia="Times New Roman" w:hAnsi="Courier New" w:cs="Courier New"/>
          <w:color w:val="333333"/>
          <w:sz w:val="23"/>
          <w:szCs w:val="23"/>
          <w:lang w:val="en-IN" w:eastAsia="en-IN"/>
        </w:rPr>
        <w:t xml:space="preserve">Text in a </w:t>
      </w:r>
      <w:proofErr w:type="spellStart"/>
      <w:r w:rsidRPr="00F66F11">
        <w:rPr>
          <w:rFonts w:ascii="Courier New" w:eastAsia="Times New Roman" w:hAnsi="Courier New" w:cs="Courier New"/>
          <w:color w:val="333333"/>
          <w:sz w:val="23"/>
          <w:szCs w:val="23"/>
          <w:lang w:val="en-IN" w:eastAsia="en-IN"/>
        </w:rPr>
        <w:t>pre element</w:t>
      </w:r>
      <w:proofErr w:type="spellEnd"/>
    </w:p>
    <w:p w:rsidR="00F66F11" w:rsidRPr="00F66F11" w:rsidRDefault="00F66F11" w:rsidP="00F66F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lang w:val="en-IN" w:eastAsia="en-IN"/>
        </w:rPr>
      </w:pPr>
      <w:r w:rsidRPr="00F66F11">
        <w:rPr>
          <w:rFonts w:ascii="Courier New" w:eastAsia="Times New Roman" w:hAnsi="Courier New" w:cs="Courier New"/>
          <w:color w:val="333333"/>
          <w:sz w:val="23"/>
          <w:szCs w:val="23"/>
          <w:lang w:val="en-IN" w:eastAsia="en-IN"/>
        </w:rPr>
        <w:t>is displayed in a fixed-width</w:t>
      </w:r>
    </w:p>
    <w:p w:rsidR="00F66F11" w:rsidRPr="00F66F11" w:rsidRDefault="00F66F11" w:rsidP="00F66F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lang w:val="en-IN" w:eastAsia="en-IN"/>
        </w:rPr>
      </w:pPr>
      <w:r w:rsidRPr="00F66F11">
        <w:rPr>
          <w:rFonts w:ascii="Courier New" w:eastAsia="Times New Roman" w:hAnsi="Courier New" w:cs="Courier New"/>
          <w:color w:val="333333"/>
          <w:sz w:val="23"/>
          <w:szCs w:val="23"/>
          <w:lang w:val="en-IN" w:eastAsia="en-IN"/>
        </w:rPr>
        <w:t>font, and it preserves</w:t>
      </w:r>
    </w:p>
    <w:p w:rsidR="00F66F11" w:rsidRPr="00F66F11" w:rsidRDefault="00F66F11" w:rsidP="00F66F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lang w:val="en-IN" w:eastAsia="en-IN"/>
        </w:rPr>
      </w:pPr>
      <w:r w:rsidRPr="00F66F11">
        <w:rPr>
          <w:rFonts w:ascii="Courier New" w:eastAsia="Times New Roman" w:hAnsi="Courier New" w:cs="Courier New"/>
          <w:color w:val="333333"/>
          <w:sz w:val="23"/>
          <w:szCs w:val="23"/>
          <w:lang w:val="en-IN" w:eastAsia="en-IN"/>
        </w:rPr>
        <w:t>both      spaces and</w:t>
      </w:r>
    </w:p>
    <w:p w:rsidR="00F66F11" w:rsidRPr="00F66F11" w:rsidRDefault="00F66F11" w:rsidP="00F66F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lang w:val="en-IN" w:eastAsia="en-IN"/>
        </w:rPr>
      </w:pPr>
      <w:r w:rsidRPr="00F66F11">
        <w:rPr>
          <w:rFonts w:ascii="Courier New" w:eastAsia="Times New Roman" w:hAnsi="Courier New" w:cs="Courier New"/>
          <w:color w:val="333333"/>
          <w:sz w:val="23"/>
          <w:szCs w:val="23"/>
          <w:lang w:val="en-IN" w:eastAsia="en-IN"/>
        </w:rPr>
        <w:lastRenderedPageBreak/>
        <w:t>line breaks.</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19"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7"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 xml:space="preserve">Contextual </w:t>
      </w:r>
      <w:proofErr w:type="spellStart"/>
      <w:r w:rsidRPr="00F66F11">
        <w:rPr>
          <w:rFonts w:ascii="Segoe UI" w:eastAsia="Times New Roman" w:hAnsi="Segoe UI" w:cs="Segoe UI"/>
          <w:color w:val="000000"/>
          <w:sz w:val="45"/>
          <w:szCs w:val="45"/>
          <w:lang w:val="en-IN" w:eastAsia="en-IN"/>
        </w:rPr>
        <w:t>Colors</w:t>
      </w:r>
      <w:proofErr w:type="spellEnd"/>
      <w:r w:rsidRPr="00F66F11">
        <w:rPr>
          <w:rFonts w:ascii="Segoe UI" w:eastAsia="Times New Roman" w:hAnsi="Segoe UI" w:cs="Segoe UI"/>
          <w:color w:val="000000"/>
          <w:sz w:val="45"/>
          <w:szCs w:val="45"/>
          <w:lang w:val="en-IN" w:eastAsia="en-IN"/>
        </w:rPr>
        <w:t xml:space="preserve"> and Backgrounds</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xml:space="preserve">Bootstrap also has some contextual classes that can be used to provide "meaning through </w:t>
      </w:r>
      <w:proofErr w:type="spellStart"/>
      <w:r w:rsidRPr="00F66F11">
        <w:rPr>
          <w:rFonts w:ascii="Verdana" w:eastAsia="Times New Roman" w:hAnsi="Verdana" w:cs="Times New Roman"/>
          <w:color w:val="000000"/>
          <w:sz w:val="23"/>
          <w:szCs w:val="23"/>
          <w:lang w:val="en-IN" w:eastAsia="en-IN"/>
        </w:rPr>
        <w:t>colors</w:t>
      </w:r>
      <w:proofErr w:type="spellEnd"/>
      <w:r w:rsidRPr="00F66F11">
        <w:rPr>
          <w:rFonts w:ascii="Verdana" w:eastAsia="Times New Roman" w:hAnsi="Verdana" w:cs="Times New Roman"/>
          <w:color w:val="000000"/>
          <w:sz w:val="23"/>
          <w:szCs w:val="23"/>
          <w:lang w:val="en-IN" w:eastAsia="en-IN"/>
        </w:rPr>
        <w: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xml:space="preserve">The classes for text </w:t>
      </w:r>
      <w:proofErr w:type="spellStart"/>
      <w:r w:rsidRPr="00F66F11">
        <w:rPr>
          <w:rFonts w:ascii="Verdana" w:eastAsia="Times New Roman" w:hAnsi="Verdana" w:cs="Times New Roman"/>
          <w:color w:val="000000"/>
          <w:sz w:val="23"/>
          <w:szCs w:val="23"/>
          <w:lang w:val="en-IN" w:eastAsia="en-IN"/>
        </w:rPr>
        <w:t>colors</w:t>
      </w:r>
      <w:proofErr w:type="spellEnd"/>
      <w:r w:rsidRPr="00F66F11">
        <w:rPr>
          <w:rFonts w:ascii="Verdana" w:eastAsia="Times New Roman" w:hAnsi="Verdana" w:cs="Times New Roman"/>
          <w:color w:val="000000"/>
          <w:sz w:val="23"/>
          <w:szCs w:val="23"/>
          <w:lang w:val="en-IN" w:eastAsia="en-IN"/>
        </w:rPr>
        <w:t xml:space="preserve"> are:</w:t>
      </w:r>
      <w:r w:rsidRPr="00F66F11">
        <w:rPr>
          <w:rFonts w:ascii="Consolas" w:eastAsia="Times New Roman" w:hAnsi="Consolas" w:cs="Courier New"/>
          <w:color w:val="DC143C"/>
          <w:sz w:val="25"/>
          <w:szCs w:val="25"/>
          <w:shd w:val="clear" w:color="auto" w:fill="F1F1F1"/>
          <w:lang w:val="en-IN" w:eastAsia="en-IN"/>
        </w:rPr>
        <w:t>.text-muted</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.text-primary</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.text-success</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.text-info</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.text-warning</w:t>
      </w:r>
      <w:r w:rsidRPr="00F66F11">
        <w:rPr>
          <w:rFonts w:ascii="Verdana" w:eastAsia="Times New Roman" w:hAnsi="Verdana" w:cs="Times New Roman"/>
          <w:color w:val="000000"/>
          <w:sz w:val="23"/>
          <w:szCs w:val="23"/>
          <w:lang w:val="en-IN" w:eastAsia="en-IN"/>
        </w:rPr>
        <w:t>, and </w:t>
      </w:r>
      <w:r w:rsidRPr="00F66F11">
        <w:rPr>
          <w:rFonts w:ascii="Consolas" w:eastAsia="Times New Roman" w:hAnsi="Consolas" w:cs="Courier New"/>
          <w:color w:val="DC143C"/>
          <w:sz w:val="25"/>
          <w:szCs w:val="25"/>
          <w:shd w:val="clear" w:color="auto" w:fill="F1F1F1"/>
          <w:lang w:val="en-IN" w:eastAsia="en-IN"/>
        </w:rPr>
        <w:t>.text-danger</w:t>
      </w:r>
      <w:r w:rsidRPr="00F66F11">
        <w:rPr>
          <w:rFonts w:ascii="Verdana" w:eastAsia="Times New Roman" w:hAnsi="Verdana" w:cs="Times New Roman"/>
          <w:color w:val="000000"/>
          <w:sz w:val="23"/>
          <w:szCs w:val="23"/>
          <w:lang w:val="en-IN" w:eastAsia="en-IN"/>
        </w:rPr>
        <w:t>:</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F1F1F1"/>
        <w:spacing w:after="150"/>
        <w:rPr>
          <w:rFonts w:ascii="Verdana" w:eastAsia="Times New Roman" w:hAnsi="Verdana" w:cs="Times New Roman"/>
          <w:color w:val="777777"/>
          <w:sz w:val="23"/>
          <w:szCs w:val="23"/>
          <w:lang w:val="en-IN" w:eastAsia="en-IN"/>
        </w:rPr>
      </w:pPr>
      <w:r w:rsidRPr="00F66F11">
        <w:rPr>
          <w:rFonts w:ascii="Verdana" w:eastAsia="Times New Roman" w:hAnsi="Verdana" w:cs="Times New Roman"/>
          <w:color w:val="777777"/>
          <w:sz w:val="23"/>
          <w:szCs w:val="23"/>
          <w:lang w:val="en-IN" w:eastAsia="en-IN"/>
        </w:rPr>
        <w:t>This text is muted.</w:t>
      </w:r>
    </w:p>
    <w:p w:rsidR="00F66F11" w:rsidRPr="00F66F11" w:rsidRDefault="00F66F11" w:rsidP="00F66F11">
      <w:pPr>
        <w:shd w:val="clear" w:color="auto" w:fill="F1F1F1"/>
        <w:spacing w:after="150"/>
        <w:rPr>
          <w:rFonts w:ascii="Verdana" w:eastAsia="Times New Roman" w:hAnsi="Verdana" w:cs="Times New Roman"/>
          <w:color w:val="337AB7"/>
          <w:sz w:val="23"/>
          <w:szCs w:val="23"/>
          <w:lang w:val="en-IN" w:eastAsia="en-IN"/>
        </w:rPr>
      </w:pPr>
      <w:r w:rsidRPr="00F66F11">
        <w:rPr>
          <w:rFonts w:ascii="Verdana" w:eastAsia="Times New Roman" w:hAnsi="Verdana" w:cs="Times New Roman"/>
          <w:color w:val="337AB7"/>
          <w:sz w:val="23"/>
          <w:szCs w:val="23"/>
          <w:lang w:val="en-IN" w:eastAsia="en-IN"/>
        </w:rPr>
        <w:t>This text is important.</w:t>
      </w:r>
    </w:p>
    <w:p w:rsidR="00F66F11" w:rsidRPr="00F66F11" w:rsidRDefault="00F66F11" w:rsidP="00F66F11">
      <w:pPr>
        <w:shd w:val="clear" w:color="auto" w:fill="F1F1F1"/>
        <w:spacing w:after="150"/>
        <w:rPr>
          <w:rFonts w:ascii="Verdana" w:eastAsia="Times New Roman" w:hAnsi="Verdana" w:cs="Times New Roman"/>
          <w:color w:val="3C763D"/>
          <w:sz w:val="23"/>
          <w:szCs w:val="23"/>
          <w:lang w:val="en-IN" w:eastAsia="en-IN"/>
        </w:rPr>
      </w:pPr>
      <w:r w:rsidRPr="00F66F11">
        <w:rPr>
          <w:rFonts w:ascii="Verdana" w:eastAsia="Times New Roman" w:hAnsi="Verdana" w:cs="Times New Roman"/>
          <w:color w:val="3C763D"/>
          <w:sz w:val="23"/>
          <w:szCs w:val="23"/>
          <w:lang w:val="en-IN" w:eastAsia="en-IN"/>
        </w:rPr>
        <w:t>This text indicates success.</w:t>
      </w:r>
    </w:p>
    <w:p w:rsidR="00F66F11" w:rsidRPr="00F66F11" w:rsidRDefault="00F66F11" w:rsidP="00F66F11">
      <w:pPr>
        <w:shd w:val="clear" w:color="auto" w:fill="F1F1F1"/>
        <w:spacing w:after="150"/>
        <w:rPr>
          <w:rFonts w:ascii="Verdana" w:eastAsia="Times New Roman" w:hAnsi="Verdana" w:cs="Times New Roman"/>
          <w:color w:val="31708F"/>
          <w:sz w:val="23"/>
          <w:szCs w:val="23"/>
          <w:lang w:val="en-IN" w:eastAsia="en-IN"/>
        </w:rPr>
      </w:pPr>
      <w:r w:rsidRPr="00F66F11">
        <w:rPr>
          <w:rFonts w:ascii="Verdana" w:eastAsia="Times New Roman" w:hAnsi="Verdana" w:cs="Times New Roman"/>
          <w:color w:val="31708F"/>
          <w:sz w:val="23"/>
          <w:szCs w:val="23"/>
          <w:lang w:val="en-IN" w:eastAsia="en-IN"/>
        </w:rPr>
        <w:t>This text represents some information.</w:t>
      </w:r>
    </w:p>
    <w:p w:rsidR="00F66F11" w:rsidRPr="00F66F11" w:rsidRDefault="00F66F11" w:rsidP="00F66F11">
      <w:pPr>
        <w:shd w:val="clear" w:color="auto" w:fill="F1F1F1"/>
        <w:spacing w:after="150"/>
        <w:rPr>
          <w:rFonts w:ascii="Verdana" w:eastAsia="Times New Roman" w:hAnsi="Verdana" w:cs="Times New Roman"/>
          <w:color w:val="8A6D3B"/>
          <w:sz w:val="23"/>
          <w:szCs w:val="23"/>
          <w:lang w:val="en-IN" w:eastAsia="en-IN"/>
        </w:rPr>
      </w:pPr>
      <w:r w:rsidRPr="00F66F11">
        <w:rPr>
          <w:rFonts w:ascii="Verdana" w:eastAsia="Times New Roman" w:hAnsi="Verdana" w:cs="Times New Roman"/>
          <w:color w:val="8A6D3B"/>
          <w:sz w:val="23"/>
          <w:szCs w:val="23"/>
          <w:lang w:val="en-IN" w:eastAsia="en-IN"/>
        </w:rPr>
        <w:t>This text represents a warning.</w:t>
      </w:r>
    </w:p>
    <w:p w:rsidR="00F66F11" w:rsidRPr="00F66F11" w:rsidRDefault="00F66F11" w:rsidP="00F66F11">
      <w:pPr>
        <w:shd w:val="clear" w:color="auto" w:fill="F1F1F1"/>
        <w:spacing w:after="150"/>
        <w:rPr>
          <w:rFonts w:ascii="Verdana" w:eastAsia="Times New Roman" w:hAnsi="Verdana" w:cs="Times New Roman"/>
          <w:color w:val="A94442"/>
          <w:sz w:val="23"/>
          <w:szCs w:val="23"/>
          <w:lang w:val="en-IN" w:eastAsia="en-IN"/>
        </w:rPr>
      </w:pPr>
      <w:r w:rsidRPr="00F66F11">
        <w:rPr>
          <w:rFonts w:ascii="Verdana" w:eastAsia="Times New Roman" w:hAnsi="Verdana" w:cs="Times New Roman"/>
          <w:color w:val="A94442"/>
          <w:sz w:val="23"/>
          <w:szCs w:val="23"/>
          <w:lang w:val="en-IN" w:eastAsia="en-IN"/>
        </w:rPr>
        <w:t>This text represents danger.</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20"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xml:space="preserve">The classes for background </w:t>
      </w:r>
      <w:proofErr w:type="spellStart"/>
      <w:r w:rsidRPr="00F66F11">
        <w:rPr>
          <w:rFonts w:ascii="Verdana" w:eastAsia="Times New Roman" w:hAnsi="Verdana" w:cs="Times New Roman"/>
          <w:color w:val="000000"/>
          <w:sz w:val="23"/>
          <w:szCs w:val="23"/>
          <w:lang w:val="en-IN" w:eastAsia="en-IN"/>
        </w:rPr>
        <w:t>colors</w:t>
      </w:r>
      <w:proofErr w:type="spellEnd"/>
      <w:r w:rsidRPr="00F66F11">
        <w:rPr>
          <w:rFonts w:ascii="Verdana" w:eastAsia="Times New Roman" w:hAnsi="Verdana" w:cs="Times New Roman"/>
          <w:color w:val="000000"/>
          <w:sz w:val="23"/>
          <w:szCs w:val="23"/>
          <w:lang w:val="en-IN" w:eastAsia="en-IN"/>
        </w:rPr>
        <w:t xml:space="preserve"> are:</w:t>
      </w:r>
      <w:r w:rsidRPr="00F66F11">
        <w:rPr>
          <w:rFonts w:ascii="Consolas" w:eastAsia="Times New Roman" w:hAnsi="Consolas" w:cs="Courier New"/>
          <w:color w:val="DC143C"/>
          <w:sz w:val="25"/>
          <w:szCs w:val="25"/>
          <w:shd w:val="clear" w:color="auto" w:fill="F1F1F1"/>
          <w:lang w:val="en-IN" w:eastAsia="en-IN"/>
        </w:rPr>
        <w:t>.</w:t>
      </w:r>
      <w:proofErr w:type="spellStart"/>
      <w:r w:rsidRPr="00F66F11">
        <w:rPr>
          <w:rFonts w:ascii="Consolas" w:eastAsia="Times New Roman" w:hAnsi="Consolas" w:cs="Courier New"/>
          <w:color w:val="DC143C"/>
          <w:sz w:val="25"/>
          <w:szCs w:val="25"/>
          <w:shd w:val="clear" w:color="auto" w:fill="F1F1F1"/>
          <w:lang w:val="en-IN" w:eastAsia="en-IN"/>
        </w:rPr>
        <w:t>bg</w:t>
      </w:r>
      <w:proofErr w:type="spellEnd"/>
      <w:r w:rsidRPr="00F66F11">
        <w:rPr>
          <w:rFonts w:ascii="Consolas" w:eastAsia="Times New Roman" w:hAnsi="Consolas" w:cs="Courier New"/>
          <w:color w:val="DC143C"/>
          <w:sz w:val="25"/>
          <w:szCs w:val="25"/>
          <w:shd w:val="clear" w:color="auto" w:fill="F1F1F1"/>
          <w:lang w:val="en-IN" w:eastAsia="en-IN"/>
        </w:rPr>
        <w:t>-primary</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w:t>
      </w:r>
      <w:proofErr w:type="spellStart"/>
      <w:r w:rsidRPr="00F66F11">
        <w:rPr>
          <w:rFonts w:ascii="Consolas" w:eastAsia="Times New Roman" w:hAnsi="Consolas" w:cs="Courier New"/>
          <w:color w:val="DC143C"/>
          <w:sz w:val="25"/>
          <w:szCs w:val="25"/>
          <w:shd w:val="clear" w:color="auto" w:fill="F1F1F1"/>
          <w:lang w:val="en-IN" w:eastAsia="en-IN"/>
        </w:rPr>
        <w:t>bg</w:t>
      </w:r>
      <w:proofErr w:type="spellEnd"/>
      <w:r w:rsidRPr="00F66F11">
        <w:rPr>
          <w:rFonts w:ascii="Consolas" w:eastAsia="Times New Roman" w:hAnsi="Consolas" w:cs="Courier New"/>
          <w:color w:val="DC143C"/>
          <w:sz w:val="25"/>
          <w:szCs w:val="25"/>
          <w:shd w:val="clear" w:color="auto" w:fill="F1F1F1"/>
          <w:lang w:val="en-IN" w:eastAsia="en-IN"/>
        </w:rPr>
        <w:t>-success</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w:t>
      </w:r>
      <w:proofErr w:type="spellStart"/>
      <w:r w:rsidRPr="00F66F11">
        <w:rPr>
          <w:rFonts w:ascii="Consolas" w:eastAsia="Times New Roman" w:hAnsi="Consolas" w:cs="Courier New"/>
          <w:color w:val="DC143C"/>
          <w:sz w:val="25"/>
          <w:szCs w:val="25"/>
          <w:shd w:val="clear" w:color="auto" w:fill="F1F1F1"/>
          <w:lang w:val="en-IN" w:eastAsia="en-IN"/>
        </w:rPr>
        <w:t>bg</w:t>
      </w:r>
      <w:proofErr w:type="spellEnd"/>
      <w:r w:rsidRPr="00F66F11">
        <w:rPr>
          <w:rFonts w:ascii="Consolas" w:eastAsia="Times New Roman" w:hAnsi="Consolas" w:cs="Courier New"/>
          <w:color w:val="DC143C"/>
          <w:sz w:val="25"/>
          <w:szCs w:val="25"/>
          <w:shd w:val="clear" w:color="auto" w:fill="F1F1F1"/>
          <w:lang w:val="en-IN" w:eastAsia="en-IN"/>
        </w:rPr>
        <w:t>-info</w:t>
      </w:r>
      <w:r w:rsidRPr="00F66F11">
        <w:rPr>
          <w:rFonts w:ascii="Verdana" w:eastAsia="Times New Roman" w:hAnsi="Verdana" w:cs="Times New Roman"/>
          <w:color w:val="000000"/>
          <w:sz w:val="23"/>
          <w:szCs w:val="23"/>
          <w:lang w:val="en-IN" w:eastAsia="en-IN"/>
        </w:rPr>
        <w:t>, </w:t>
      </w:r>
      <w:r w:rsidRPr="00F66F11">
        <w:rPr>
          <w:rFonts w:ascii="Consolas" w:eastAsia="Times New Roman" w:hAnsi="Consolas" w:cs="Courier New"/>
          <w:color w:val="DC143C"/>
          <w:sz w:val="25"/>
          <w:szCs w:val="25"/>
          <w:shd w:val="clear" w:color="auto" w:fill="F1F1F1"/>
          <w:lang w:val="en-IN" w:eastAsia="en-IN"/>
        </w:rPr>
        <w:t>.</w:t>
      </w:r>
      <w:proofErr w:type="spellStart"/>
      <w:r w:rsidRPr="00F66F11">
        <w:rPr>
          <w:rFonts w:ascii="Consolas" w:eastAsia="Times New Roman" w:hAnsi="Consolas" w:cs="Courier New"/>
          <w:color w:val="DC143C"/>
          <w:sz w:val="25"/>
          <w:szCs w:val="25"/>
          <w:shd w:val="clear" w:color="auto" w:fill="F1F1F1"/>
          <w:lang w:val="en-IN" w:eastAsia="en-IN"/>
        </w:rPr>
        <w:t>bg</w:t>
      </w:r>
      <w:proofErr w:type="spellEnd"/>
      <w:r w:rsidRPr="00F66F11">
        <w:rPr>
          <w:rFonts w:ascii="Consolas" w:eastAsia="Times New Roman" w:hAnsi="Consolas" w:cs="Courier New"/>
          <w:color w:val="DC143C"/>
          <w:sz w:val="25"/>
          <w:szCs w:val="25"/>
          <w:shd w:val="clear" w:color="auto" w:fill="F1F1F1"/>
          <w:lang w:val="en-IN" w:eastAsia="en-IN"/>
        </w:rPr>
        <w:t>-warning</w:t>
      </w:r>
      <w:r w:rsidRPr="00F66F11">
        <w:rPr>
          <w:rFonts w:ascii="Verdana" w:eastAsia="Times New Roman" w:hAnsi="Verdana" w:cs="Times New Roman"/>
          <w:color w:val="000000"/>
          <w:sz w:val="23"/>
          <w:szCs w:val="23"/>
          <w:lang w:val="en-IN" w:eastAsia="en-IN"/>
        </w:rPr>
        <w:t>, and </w:t>
      </w:r>
      <w:r w:rsidRPr="00F66F11">
        <w:rPr>
          <w:rFonts w:ascii="Consolas" w:eastAsia="Times New Roman" w:hAnsi="Consolas" w:cs="Courier New"/>
          <w:color w:val="DC143C"/>
          <w:sz w:val="25"/>
          <w:szCs w:val="25"/>
          <w:shd w:val="clear" w:color="auto" w:fill="F1F1F1"/>
          <w:lang w:val="en-IN" w:eastAsia="en-IN"/>
        </w:rPr>
        <w:t>.</w:t>
      </w:r>
      <w:proofErr w:type="spellStart"/>
      <w:r w:rsidRPr="00F66F11">
        <w:rPr>
          <w:rFonts w:ascii="Consolas" w:eastAsia="Times New Roman" w:hAnsi="Consolas" w:cs="Courier New"/>
          <w:color w:val="DC143C"/>
          <w:sz w:val="25"/>
          <w:szCs w:val="25"/>
          <w:shd w:val="clear" w:color="auto" w:fill="F1F1F1"/>
          <w:lang w:val="en-IN" w:eastAsia="en-IN"/>
        </w:rPr>
        <w:t>bg</w:t>
      </w:r>
      <w:proofErr w:type="spellEnd"/>
      <w:r w:rsidRPr="00F66F11">
        <w:rPr>
          <w:rFonts w:ascii="Consolas" w:eastAsia="Times New Roman" w:hAnsi="Consolas" w:cs="Courier New"/>
          <w:color w:val="DC143C"/>
          <w:sz w:val="25"/>
          <w:szCs w:val="25"/>
          <w:shd w:val="clear" w:color="auto" w:fill="F1F1F1"/>
          <w:lang w:val="en-IN" w:eastAsia="en-IN"/>
        </w:rPr>
        <w:t>-danger</w:t>
      </w:r>
      <w:r w:rsidRPr="00F66F11">
        <w:rPr>
          <w:rFonts w:ascii="Verdana" w:eastAsia="Times New Roman" w:hAnsi="Verdana" w:cs="Times New Roman"/>
          <w:color w:val="000000"/>
          <w:sz w:val="23"/>
          <w:szCs w:val="23"/>
          <w:lang w:val="en-IN" w:eastAsia="en-IN"/>
        </w:rPr>
        <w:t>:</w:t>
      </w:r>
    </w:p>
    <w:p w:rsidR="00F66F11" w:rsidRPr="00F66F11" w:rsidRDefault="00F66F11" w:rsidP="00F66F11">
      <w:pPr>
        <w:shd w:val="clear" w:color="auto" w:fill="F1F1F1"/>
        <w:spacing w:after="150"/>
        <w:outlineLvl w:val="2"/>
        <w:rPr>
          <w:rFonts w:ascii="Segoe UI" w:eastAsia="Times New Roman" w:hAnsi="Segoe UI" w:cs="Segoe UI"/>
          <w:color w:val="000000"/>
          <w:sz w:val="36"/>
          <w:szCs w:val="36"/>
          <w:lang w:val="en-IN" w:eastAsia="en-IN"/>
        </w:rPr>
      </w:pPr>
      <w:r w:rsidRPr="00F66F11">
        <w:rPr>
          <w:rFonts w:ascii="Segoe UI" w:eastAsia="Times New Roman" w:hAnsi="Segoe UI" w:cs="Segoe UI"/>
          <w:color w:val="000000"/>
          <w:sz w:val="36"/>
          <w:szCs w:val="36"/>
          <w:lang w:val="en-IN" w:eastAsia="en-IN"/>
        </w:rPr>
        <w:t>Example</w:t>
      </w:r>
    </w:p>
    <w:p w:rsidR="00F66F11" w:rsidRPr="00F66F11" w:rsidRDefault="00F66F11" w:rsidP="00F66F11">
      <w:pPr>
        <w:shd w:val="clear" w:color="auto" w:fill="337AB7"/>
        <w:spacing w:after="150"/>
        <w:rPr>
          <w:rFonts w:ascii="Verdana" w:eastAsia="Times New Roman" w:hAnsi="Verdana" w:cs="Times New Roman"/>
          <w:color w:val="FFFFFF"/>
          <w:sz w:val="23"/>
          <w:szCs w:val="23"/>
          <w:lang w:val="en-IN" w:eastAsia="en-IN"/>
        </w:rPr>
      </w:pPr>
      <w:r w:rsidRPr="00F66F11">
        <w:rPr>
          <w:rFonts w:ascii="Verdana" w:eastAsia="Times New Roman" w:hAnsi="Verdana" w:cs="Times New Roman"/>
          <w:color w:val="FFFFFF"/>
          <w:sz w:val="23"/>
          <w:szCs w:val="23"/>
          <w:lang w:val="en-IN" w:eastAsia="en-IN"/>
        </w:rPr>
        <w:t>This text is important.</w:t>
      </w:r>
    </w:p>
    <w:p w:rsidR="00F66F11" w:rsidRPr="00F66F11" w:rsidRDefault="00F66F11" w:rsidP="00F66F11">
      <w:pPr>
        <w:shd w:val="clear" w:color="auto" w:fill="DFF0D8"/>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This text indicates success.</w:t>
      </w:r>
    </w:p>
    <w:p w:rsidR="00F66F11" w:rsidRPr="00F66F11" w:rsidRDefault="00F66F11" w:rsidP="00F66F11">
      <w:pPr>
        <w:shd w:val="clear" w:color="auto" w:fill="D9EDF7"/>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This text represents some information.</w:t>
      </w:r>
    </w:p>
    <w:p w:rsidR="00F66F11" w:rsidRPr="00F66F11" w:rsidRDefault="00F66F11" w:rsidP="00F66F11">
      <w:pPr>
        <w:shd w:val="clear" w:color="auto" w:fill="FCF8E3"/>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This text represents a warning.</w:t>
      </w:r>
    </w:p>
    <w:p w:rsidR="00F66F11" w:rsidRPr="00F66F11" w:rsidRDefault="00F66F11" w:rsidP="00F66F11">
      <w:pPr>
        <w:shd w:val="clear" w:color="auto" w:fill="F2DEDE"/>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This text represents danger.</w:t>
      </w:r>
    </w:p>
    <w:p w:rsidR="00F66F11" w:rsidRPr="00F66F11" w:rsidRDefault="00F66F11" w:rsidP="00F66F11">
      <w:pPr>
        <w:shd w:val="clear" w:color="auto" w:fill="F1F1F1"/>
        <w:rPr>
          <w:rFonts w:ascii="Verdana" w:eastAsia="Times New Roman" w:hAnsi="Verdana" w:cs="Times New Roman"/>
          <w:color w:val="000000"/>
          <w:sz w:val="23"/>
          <w:szCs w:val="23"/>
          <w:lang w:val="en-IN" w:eastAsia="en-IN"/>
        </w:rPr>
      </w:pPr>
      <w:hyperlink r:id="rId21"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 Yourself »</w:t>
        </w:r>
      </w:hyperlink>
    </w:p>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8"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More Typography Classes</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lastRenderedPageBreak/>
        <w:t>The Bootstrap classes below can be added to style HTML elements further:</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8"/>
        <w:gridCol w:w="9904"/>
        <w:gridCol w:w="1418"/>
      </w:tblGrid>
      <w:tr w:rsidR="00F66F11" w:rsidRPr="00F66F11" w:rsidTr="00F66F11">
        <w:tc>
          <w:tcPr>
            <w:tcW w:w="3405" w:type="dxa"/>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b/>
                <w:bCs/>
                <w:color w:val="000000"/>
                <w:sz w:val="23"/>
                <w:szCs w:val="23"/>
                <w:lang w:val="en-IN" w:eastAsia="en-IN"/>
              </w:rPr>
            </w:pPr>
            <w:r w:rsidRPr="00F66F11">
              <w:rPr>
                <w:rFonts w:ascii="Verdana" w:eastAsia="Times New Roman" w:hAnsi="Verdana" w:cs="Times New Roman"/>
                <w:b/>
                <w:bCs/>
                <w:color w:val="000000"/>
                <w:sz w:val="23"/>
                <w:szCs w:val="23"/>
                <w:lang w:val="en-IN" w:eastAsia="en-IN"/>
              </w:rPr>
              <w:t>Class</w:t>
            </w:r>
          </w:p>
        </w:tc>
        <w:tc>
          <w:tcPr>
            <w:tcW w:w="8580" w:type="dxa"/>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b/>
                <w:bCs/>
                <w:color w:val="000000"/>
                <w:sz w:val="23"/>
                <w:szCs w:val="23"/>
                <w:lang w:val="en-IN" w:eastAsia="en-IN"/>
              </w:rPr>
            </w:pPr>
            <w:r w:rsidRPr="00F66F11">
              <w:rPr>
                <w:rFonts w:ascii="Verdana" w:eastAsia="Times New Roman" w:hAnsi="Verdana" w:cs="Times New Roman"/>
                <w:b/>
                <w:bCs/>
                <w:color w:val="000000"/>
                <w:sz w:val="23"/>
                <w:szCs w:val="23"/>
                <w:lang w:val="en-IN" w:eastAsia="en-IN"/>
              </w:rPr>
              <w:t>Description</w:t>
            </w:r>
          </w:p>
        </w:tc>
        <w:tc>
          <w:tcPr>
            <w:tcW w:w="1620" w:type="dxa"/>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b/>
                <w:bCs/>
                <w:color w:val="000000"/>
                <w:sz w:val="23"/>
                <w:szCs w:val="23"/>
                <w:lang w:val="en-IN" w:eastAsia="en-IN"/>
              </w:rPr>
            </w:pPr>
            <w:r w:rsidRPr="00F66F11">
              <w:rPr>
                <w:rFonts w:ascii="Verdana" w:eastAsia="Times New Roman" w:hAnsi="Verdana" w:cs="Times New Roman"/>
                <w:b/>
                <w:bCs/>
                <w:color w:val="000000"/>
                <w:sz w:val="23"/>
                <w:szCs w:val="23"/>
                <w:lang w:val="en-IN" w:eastAsia="en-IN"/>
              </w:rPr>
              <w:t>Example</w:t>
            </w:r>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.lead</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Makes a paragraph stand out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2"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.small</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smaller text (set to 85% of the size of the parent)</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3"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.text-left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left-aligned text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4"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w:t>
            </w:r>
            <w:proofErr w:type="spellStart"/>
            <w:r w:rsidRPr="00F66F11">
              <w:rPr>
                <w:rFonts w:ascii="Consolas" w:eastAsia="Times New Roman" w:hAnsi="Consolas" w:cs="Courier New"/>
                <w:color w:val="DC143C"/>
                <w:sz w:val="25"/>
                <w:szCs w:val="25"/>
                <w:shd w:val="clear" w:color="auto" w:fill="F1F1F1"/>
                <w:lang w:val="en-IN" w:eastAsia="en-IN"/>
              </w:rPr>
              <w:t>center</w:t>
            </w:r>
            <w:proofErr w:type="spellEnd"/>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 xml:space="preserve">Indicates </w:t>
            </w:r>
            <w:proofErr w:type="spellStart"/>
            <w:r w:rsidRPr="00F66F11">
              <w:rPr>
                <w:rFonts w:ascii="Verdana" w:eastAsia="Times New Roman" w:hAnsi="Verdana" w:cs="Times New Roman"/>
                <w:color w:val="000000"/>
                <w:sz w:val="23"/>
                <w:szCs w:val="23"/>
                <w:lang w:val="en-IN" w:eastAsia="en-IN"/>
              </w:rPr>
              <w:t>center</w:t>
            </w:r>
            <w:proofErr w:type="spellEnd"/>
            <w:r w:rsidRPr="00F66F11">
              <w:rPr>
                <w:rFonts w:ascii="Verdana" w:eastAsia="Times New Roman" w:hAnsi="Verdana" w:cs="Times New Roman"/>
                <w:color w:val="000000"/>
                <w:sz w:val="23"/>
                <w:szCs w:val="23"/>
                <w:lang w:val="en-IN" w:eastAsia="en-IN"/>
              </w:rPr>
              <w:t>-aligned text</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5"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.text-right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right-aligned text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6"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.text-justify</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justified text</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7"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w:t>
            </w:r>
            <w:proofErr w:type="spellStart"/>
            <w:r w:rsidRPr="00F66F11">
              <w:rPr>
                <w:rFonts w:ascii="Consolas" w:eastAsia="Times New Roman" w:hAnsi="Consolas" w:cs="Courier New"/>
                <w:color w:val="DC143C"/>
                <w:sz w:val="25"/>
                <w:szCs w:val="25"/>
                <w:shd w:val="clear" w:color="auto" w:fill="F1F1F1"/>
                <w:lang w:val="en-IN" w:eastAsia="en-IN"/>
              </w:rPr>
              <w:t>nowrap</w:t>
            </w:r>
            <w:proofErr w:type="spellEnd"/>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no wrap text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8"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.text-lowercase</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lowercased text</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29"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.text-uppercase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uppercased text</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0"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lastRenderedPageBreak/>
              <w:t>.text-capitalize</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Indicates capitalized text</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1"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.initialism</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Displays the text inside an </w:t>
            </w:r>
            <w:r w:rsidRPr="00F66F11">
              <w:rPr>
                <w:rFonts w:ascii="Consolas" w:eastAsia="Times New Roman" w:hAnsi="Consolas" w:cs="Courier New"/>
                <w:color w:val="DC143C"/>
                <w:sz w:val="25"/>
                <w:szCs w:val="25"/>
                <w:shd w:val="clear" w:color="auto" w:fill="F1F1F1"/>
                <w:lang w:val="en-IN" w:eastAsia="en-IN"/>
              </w:rPr>
              <w:t>&lt;</w:t>
            </w:r>
            <w:proofErr w:type="spellStart"/>
            <w:r w:rsidRPr="00F66F11">
              <w:rPr>
                <w:rFonts w:ascii="Consolas" w:eastAsia="Times New Roman" w:hAnsi="Consolas" w:cs="Courier New"/>
                <w:color w:val="DC143C"/>
                <w:sz w:val="25"/>
                <w:szCs w:val="25"/>
                <w:shd w:val="clear" w:color="auto" w:fill="F1F1F1"/>
                <w:lang w:val="en-IN" w:eastAsia="en-IN"/>
              </w:rPr>
              <w:t>abbr</w:t>
            </w:r>
            <w:proofErr w:type="spellEnd"/>
            <w:r w:rsidRPr="00F66F11">
              <w:rPr>
                <w:rFonts w:ascii="Consolas" w:eastAsia="Times New Roman" w:hAnsi="Consolas" w:cs="Courier New"/>
                <w:color w:val="DC143C"/>
                <w:sz w:val="25"/>
                <w:szCs w:val="25"/>
                <w:shd w:val="clear" w:color="auto" w:fill="F1F1F1"/>
                <w:lang w:val="en-IN" w:eastAsia="en-IN"/>
              </w:rPr>
              <w:t>&gt;</w:t>
            </w:r>
            <w:r w:rsidRPr="00F66F11">
              <w:rPr>
                <w:rFonts w:ascii="Verdana" w:eastAsia="Times New Roman" w:hAnsi="Verdana" w:cs="Times New Roman"/>
                <w:color w:val="000000"/>
                <w:sz w:val="23"/>
                <w:szCs w:val="23"/>
                <w:lang w:val="en-IN" w:eastAsia="en-IN"/>
              </w:rPr>
              <w:t> element in a slightly smaller font size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2"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.list-</w:t>
            </w:r>
            <w:proofErr w:type="spellStart"/>
            <w:r w:rsidRPr="00F66F11">
              <w:rPr>
                <w:rFonts w:ascii="Consolas" w:eastAsia="Times New Roman" w:hAnsi="Consolas" w:cs="Courier New"/>
                <w:color w:val="DC143C"/>
                <w:sz w:val="25"/>
                <w:szCs w:val="25"/>
                <w:shd w:val="clear" w:color="auto" w:fill="F1F1F1"/>
                <w:lang w:val="en-IN" w:eastAsia="en-IN"/>
              </w:rPr>
              <w:t>unstyled</w:t>
            </w:r>
            <w:proofErr w:type="spellEnd"/>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Removes the default list-style and left margin on list items (works on both </w:t>
            </w:r>
            <w:r w:rsidRPr="00F66F11">
              <w:rPr>
                <w:rFonts w:ascii="Consolas" w:eastAsia="Times New Roman" w:hAnsi="Consolas" w:cs="Courier New"/>
                <w:color w:val="DC143C"/>
                <w:sz w:val="25"/>
                <w:szCs w:val="25"/>
                <w:shd w:val="clear" w:color="auto" w:fill="F1F1F1"/>
                <w:lang w:val="en-IN" w:eastAsia="en-IN"/>
              </w:rPr>
              <w:t>&lt;ul&gt;</w:t>
            </w:r>
            <w:r w:rsidRPr="00F66F11">
              <w:rPr>
                <w:rFonts w:ascii="Verdana" w:eastAsia="Times New Roman" w:hAnsi="Verdana" w:cs="Times New Roman"/>
                <w:color w:val="000000"/>
                <w:sz w:val="23"/>
                <w:szCs w:val="23"/>
                <w:lang w:val="en-IN" w:eastAsia="en-IN"/>
              </w:rPr>
              <w:t> and </w:t>
            </w:r>
            <w:r w:rsidRPr="00F66F11">
              <w:rPr>
                <w:rFonts w:ascii="Consolas" w:eastAsia="Times New Roman" w:hAnsi="Consolas" w:cs="Courier New"/>
                <w:color w:val="DC143C"/>
                <w:sz w:val="25"/>
                <w:szCs w:val="25"/>
                <w:shd w:val="clear" w:color="auto" w:fill="F1F1F1"/>
                <w:lang w:val="en-IN" w:eastAsia="en-IN"/>
              </w:rPr>
              <w:t>&lt;</w:t>
            </w:r>
            <w:proofErr w:type="spellStart"/>
            <w:r w:rsidRPr="00F66F11">
              <w:rPr>
                <w:rFonts w:ascii="Consolas" w:eastAsia="Times New Roman" w:hAnsi="Consolas" w:cs="Courier New"/>
                <w:color w:val="DC143C"/>
                <w:sz w:val="25"/>
                <w:szCs w:val="25"/>
                <w:shd w:val="clear" w:color="auto" w:fill="F1F1F1"/>
                <w:lang w:val="en-IN" w:eastAsia="en-IN"/>
              </w:rPr>
              <w:t>ol</w:t>
            </w:r>
            <w:proofErr w:type="spellEnd"/>
            <w:r w:rsidRPr="00F66F11">
              <w:rPr>
                <w:rFonts w:ascii="Consolas" w:eastAsia="Times New Roman" w:hAnsi="Consolas" w:cs="Courier New"/>
                <w:color w:val="DC143C"/>
                <w:sz w:val="25"/>
                <w:szCs w:val="25"/>
                <w:shd w:val="clear" w:color="auto" w:fill="F1F1F1"/>
                <w:lang w:val="en-IN" w:eastAsia="en-IN"/>
              </w:rPr>
              <w:t>&gt;</w:t>
            </w:r>
            <w:r w:rsidRPr="00F66F11">
              <w:rPr>
                <w:rFonts w:ascii="Verdana" w:eastAsia="Times New Roman" w:hAnsi="Verdana" w:cs="Times New Roman"/>
                <w:color w:val="000000"/>
                <w:sz w:val="23"/>
                <w:szCs w:val="23"/>
                <w:lang w:val="en-IN" w:eastAsia="en-IN"/>
              </w:rPr>
              <w:t>). This class only applies to immediate children list items (to remove the default list-style from any nested lists, apply this class to any nested lists as well)</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3"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.list-inline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Places all list items on a single line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4"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FFFFF"/>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.dl-horizontal</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Lines up the terms (</w:t>
            </w:r>
            <w:r w:rsidRPr="00F66F11">
              <w:rPr>
                <w:rFonts w:ascii="Consolas" w:eastAsia="Times New Roman" w:hAnsi="Consolas" w:cs="Courier New"/>
                <w:color w:val="DC143C"/>
                <w:sz w:val="25"/>
                <w:szCs w:val="25"/>
                <w:shd w:val="clear" w:color="auto" w:fill="F1F1F1"/>
                <w:lang w:val="en-IN" w:eastAsia="en-IN"/>
              </w:rPr>
              <w:t>&lt;dt&gt;</w:t>
            </w:r>
            <w:r w:rsidRPr="00F66F11">
              <w:rPr>
                <w:rFonts w:ascii="Verdana" w:eastAsia="Times New Roman" w:hAnsi="Verdana" w:cs="Times New Roman"/>
                <w:color w:val="000000"/>
                <w:sz w:val="23"/>
                <w:szCs w:val="23"/>
                <w:lang w:val="en-IN" w:eastAsia="en-IN"/>
              </w:rPr>
              <w:t>) and descriptions (</w:t>
            </w:r>
            <w:r w:rsidRPr="00F66F11">
              <w:rPr>
                <w:rFonts w:ascii="Consolas" w:eastAsia="Times New Roman" w:hAnsi="Consolas" w:cs="Courier New"/>
                <w:color w:val="DC143C"/>
                <w:sz w:val="25"/>
                <w:szCs w:val="25"/>
                <w:shd w:val="clear" w:color="auto" w:fill="F1F1F1"/>
                <w:lang w:val="en-IN" w:eastAsia="en-IN"/>
              </w:rPr>
              <w:t>&lt;dd&gt;</w:t>
            </w:r>
            <w:r w:rsidRPr="00F66F11">
              <w:rPr>
                <w:rFonts w:ascii="Verdana" w:eastAsia="Times New Roman" w:hAnsi="Verdana" w:cs="Times New Roman"/>
                <w:color w:val="000000"/>
                <w:sz w:val="23"/>
                <w:szCs w:val="23"/>
                <w:lang w:val="en-IN" w:eastAsia="en-IN"/>
              </w:rPr>
              <w:t>) in </w:t>
            </w:r>
            <w:r w:rsidRPr="00F66F11">
              <w:rPr>
                <w:rFonts w:ascii="Consolas" w:eastAsia="Times New Roman" w:hAnsi="Consolas" w:cs="Courier New"/>
                <w:color w:val="DC143C"/>
                <w:sz w:val="25"/>
                <w:szCs w:val="25"/>
                <w:shd w:val="clear" w:color="auto" w:fill="F1F1F1"/>
                <w:lang w:val="en-IN" w:eastAsia="en-IN"/>
              </w:rPr>
              <w:t>&lt;dl&gt;</w:t>
            </w:r>
            <w:r w:rsidRPr="00F66F11">
              <w:rPr>
                <w:rFonts w:ascii="Verdana" w:eastAsia="Times New Roman" w:hAnsi="Verdana" w:cs="Times New Roman"/>
                <w:color w:val="000000"/>
                <w:sz w:val="23"/>
                <w:szCs w:val="23"/>
                <w:lang w:val="en-IN" w:eastAsia="en-IN"/>
              </w:rPr>
              <w:t> elements side-by-side. Starts off like default </w:t>
            </w:r>
            <w:r w:rsidRPr="00F66F11">
              <w:rPr>
                <w:rFonts w:ascii="Consolas" w:eastAsia="Times New Roman" w:hAnsi="Consolas" w:cs="Courier New"/>
                <w:color w:val="DC143C"/>
                <w:sz w:val="25"/>
                <w:szCs w:val="25"/>
                <w:shd w:val="clear" w:color="auto" w:fill="F1F1F1"/>
                <w:lang w:val="en-IN" w:eastAsia="en-IN"/>
              </w:rPr>
              <w:t>&lt;dl&gt;</w:t>
            </w:r>
            <w:r w:rsidRPr="00F66F11">
              <w:rPr>
                <w:rFonts w:ascii="Verdana" w:eastAsia="Times New Roman" w:hAnsi="Verdana" w:cs="Times New Roman"/>
                <w:color w:val="000000"/>
                <w:sz w:val="23"/>
                <w:szCs w:val="23"/>
                <w:lang w:val="en-IN" w:eastAsia="en-IN"/>
              </w:rPr>
              <w:t>s, but when the browser window expands, it will line up side-by-side</w:t>
            </w:r>
          </w:p>
        </w:tc>
        <w:tc>
          <w:tcPr>
            <w:tcW w:w="0" w:type="auto"/>
            <w:shd w:val="clear" w:color="auto" w:fill="FFFFFF"/>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5"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r w:rsidR="00F66F11" w:rsidRPr="00F66F11" w:rsidTr="00F66F11">
        <w:tc>
          <w:tcPr>
            <w:tcW w:w="0" w:type="auto"/>
            <w:shd w:val="clear" w:color="auto" w:fill="F1F1F1"/>
            <w:tcMar>
              <w:top w:w="120" w:type="dxa"/>
              <w:left w:w="24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Consolas" w:eastAsia="Times New Roman" w:hAnsi="Consolas" w:cs="Courier New"/>
                <w:color w:val="DC143C"/>
                <w:sz w:val="25"/>
                <w:szCs w:val="25"/>
                <w:shd w:val="clear" w:color="auto" w:fill="F1F1F1"/>
                <w:lang w:val="en-IN" w:eastAsia="en-IN"/>
              </w:rPr>
              <w:t>.pre-scrollable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Makes a </w:t>
            </w:r>
            <w:r w:rsidRPr="00F66F11">
              <w:rPr>
                <w:rFonts w:ascii="Consolas" w:eastAsia="Times New Roman" w:hAnsi="Consolas" w:cs="Courier New"/>
                <w:color w:val="DC143C"/>
                <w:sz w:val="25"/>
                <w:szCs w:val="25"/>
                <w:shd w:val="clear" w:color="auto" w:fill="F1F1F1"/>
                <w:lang w:val="en-IN" w:eastAsia="en-IN"/>
              </w:rPr>
              <w:t>&lt;pre&gt;</w:t>
            </w:r>
            <w:r w:rsidRPr="00F66F11">
              <w:rPr>
                <w:rFonts w:ascii="Verdana" w:eastAsia="Times New Roman" w:hAnsi="Verdana" w:cs="Times New Roman"/>
                <w:color w:val="000000"/>
                <w:sz w:val="23"/>
                <w:szCs w:val="23"/>
                <w:lang w:val="en-IN" w:eastAsia="en-IN"/>
              </w:rPr>
              <w:t> element scrollable</w:t>
            </w:r>
          </w:p>
        </w:tc>
        <w:tc>
          <w:tcPr>
            <w:tcW w:w="0" w:type="auto"/>
            <w:shd w:val="clear" w:color="auto" w:fill="F1F1F1"/>
            <w:tcMar>
              <w:top w:w="120" w:type="dxa"/>
              <w:left w:w="120" w:type="dxa"/>
              <w:bottom w:w="120" w:type="dxa"/>
              <w:right w:w="120" w:type="dxa"/>
            </w:tcMar>
            <w:hideMark/>
          </w:tcPr>
          <w:p w:rsidR="00F66F11" w:rsidRPr="00F66F11" w:rsidRDefault="00F66F11" w:rsidP="00F66F11">
            <w:pPr>
              <w:spacing w:before="300" w:after="300"/>
              <w:rPr>
                <w:rFonts w:ascii="Verdana" w:eastAsia="Times New Roman" w:hAnsi="Verdana" w:cs="Times New Roman"/>
                <w:color w:val="000000"/>
                <w:sz w:val="23"/>
                <w:szCs w:val="23"/>
                <w:lang w:val="en-IN" w:eastAsia="en-IN"/>
              </w:rPr>
            </w:pPr>
            <w:hyperlink r:id="rId36" w:tgtFrame="_blank" w:history="1">
              <w:r w:rsidRPr="00F66F11">
                <w:rPr>
                  <w:rFonts w:ascii="Verdana" w:eastAsia="Times New Roman" w:hAnsi="Verdana" w:cs="Times New Roman"/>
                  <w:color w:val="FFFFFF"/>
                  <w:sz w:val="23"/>
                  <w:szCs w:val="23"/>
                  <w:u w:val="single"/>
                  <w:bdr w:val="none" w:sz="0" w:space="0" w:color="auto" w:frame="1"/>
                  <w:shd w:val="clear" w:color="auto" w:fill="4CAF50"/>
                  <w:lang w:val="en-IN" w:eastAsia="en-IN"/>
                </w:rPr>
                <w:t>Try it</w:t>
              </w:r>
            </w:hyperlink>
          </w:p>
        </w:tc>
      </w:tr>
    </w:tbl>
    <w:p w:rsidR="00F66F11" w:rsidRPr="00F66F11" w:rsidRDefault="00F66F11" w:rsidP="00F66F11">
      <w:pPr>
        <w:spacing w:before="300" w:after="300"/>
        <w:rPr>
          <w:rFonts w:ascii="Times New Roman" w:eastAsia="Times New Roman" w:hAnsi="Times New Roman" w:cs="Times New Roman"/>
          <w:sz w:val="24"/>
          <w:szCs w:val="24"/>
          <w:lang w:val="en-IN" w:eastAsia="en-IN"/>
        </w:rPr>
      </w:pPr>
      <w:r w:rsidRPr="00F66F11">
        <w:rPr>
          <w:rFonts w:ascii="Times New Roman" w:eastAsia="Times New Roman" w:hAnsi="Times New Roman" w:cs="Times New Roman"/>
          <w:sz w:val="24"/>
          <w:szCs w:val="24"/>
          <w:lang w:val="en-IN" w:eastAsia="en-IN"/>
        </w:rPr>
        <w:pict>
          <v:rect id="_x0000_i1039" style="width:0;height:0" o:hralign="center" o:hrstd="t" o:hrnoshade="t" o:hr="t" fillcolor="black" stroked="f"/>
        </w:pict>
      </w:r>
    </w:p>
    <w:p w:rsidR="00F66F11" w:rsidRPr="00F66F11" w:rsidRDefault="00F66F11" w:rsidP="00F66F11">
      <w:pPr>
        <w:shd w:val="clear" w:color="auto" w:fill="FFFFFF"/>
        <w:spacing w:before="150" w:after="150"/>
        <w:outlineLvl w:val="1"/>
        <w:rPr>
          <w:rFonts w:ascii="Segoe UI" w:eastAsia="Times New Roman" w:hAnsi="Segoe UI" w:cs="Segoe UI"/>
          <w:color w:val="000000"/>
          <w:sz w:val="45"/>
          <w:szCs w:val="45"/>
          <w:lang w:val="en-IN" w:eastAsia="en-IN"/>
        </w:rPr>
      </w:pPr>
      <w:r w:rsidRPr="00F66F11">
        <w:rPr>
          <w:rFonts w:ascii="Segoe UI" w:eastAsia="Times New Roman" w:hAnsi="Segoe UI" w:cs="Segoe UI"/>
          <w:color w:val="000000"/>
          <w:sz w:val="45"/>
          <w:szCs w:val="45"/>
          <w:lang w:val="en-IN" w:eastAsia="en-IN"/>
        </w:rPr>
        <w:t>Complete Bootstrap Typography Reference</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For a complete reference of all typography elements/classes, go to our complete </w:t>
      </w:r>
      <w:hyperlink r:id="rId37" w:history="1">
        <w:r w:rsidRPr="00F66F11">
          <w:rPr>
            <w:rFonts w:ascii="Verdana" w:eastAsia="Times New Roman" w:hAnsi="Verdana" w:cs="Times New Roman"/>
            <w:color w:val="0000FF"/>
            <w:sz w:val="23"/>
            <w:szCs w:val="23"/>
            <w:u w:val="single"/>
            <w:lang w:val="en-IN" w:eastAsia="en-IN"/>
          </w:rPr>
          <w:t>Bootstrap Typography Reference</w:t>
        </w:r>
      </w:hyperlink>
      <w:r w:rsidRPr="00F66F11">
        <w:rPr>
          <w:rFonts w:ascii="Verdana" w:eastAsia="Times New Roman" w:hAnsi="Verdana" w:cs="Times New Roman"/>
          <w:color w:val="000000"/>
          <w:sz w:val="23"/>
          <w:szCs w:val="23"/>
          <w:lang w:val="en-IN" w:eastAsia="en-IN"/>
        </w:rPr>
        <w:t>.</w:t>
      </w:r>
    </w:p>
    <w:p w:rsidR="00F66F11" w:rsidRPr="00F66F11" w:rsidRDefault="00F66F11" w:rsidP="00F66F11">
      <w:pPr>
        <w:shd w:val="clear" w:color="auto" w:fill="FFFFFF"/>
        <w:spacing w:after="150"/>
        <w:rPr>
          <w:rFonts w:ascii="Verdana" w:eastAsia="Times New Roman" w:hAnsi="Verdana" w:cs="Times New Roman"/>
          <w:color w:val="000000"/>
          <w:sz w:val="23"/>
          <w:szCs w:val="23"/>
          <w:lang w:val="en-IN" w:eastAsia="en-IN"/>
        </w:rPr>
      </w:pPr>
      <w:r w:rsidRPr="00F66F11">
        <w:rPr>
          <w:rFonts w:ascii="Verdana" w:eastAsia="Times New Roman" w:hAnsi="Verdana" w:cs="Times New Roman"/>
          <w:color w:val="000000"/>
          <w:sz w:val="23"/>
          <w:szCs w:val="23"/>
          <w:lang w:val="en-IN" w:eastAsia="en-IN"/>
        </w:rPr>
        <w:t>Also look at our </w:t>
      </w:r>
      <w:hyperlink r:id="rId38" w:history="1">
        <w:r w:rsidRPr="00F66F11">
          <w:rPr>
            <w:rFonts w:ascii="Verdana" w:eastAsia="Times New Roman" w:hAnsi="Verdana" w:cs="Times New Roman"/>
            <w:color w:val="0000FF"/>
            <w:sz w:val="23"/>
            <w:szCs w:val="23"/>
            <w:u w:val="single"/>
            <w:lang w:val="en-IN" w:eastAsia="en-IN"/>
          </w:rPr>
          <w:t>Bootstrap Helper Classes Reference</w:t>
        </w:r>
      </w:hyperlink>
      <w:r w:rsidRPr="00F66F11">
        <w:rPr>
          <w:rFonts w:ascii="Verdana" w:eastAsia="Times New Roman" w:hAnsi="Verdana" w:cs="Times New Roman"/>
          <w:color w:val="000000"/>
          <w:sz w:val="23"/>
          <w:szCs w:val="23"/>
          <w:lang w:val="en-IN" w:eastAsia="en-IN"/>
        </w:rPr>
        <w:t> for more information about contextual classes.</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11"/>
    <w:rsid w:val="00645252"/>
    <w:rsid w:val="006D3D74"/>
    <w:rsid w:val="0083569A"/>
    <w:rsid w:val="00A9204E"/>
    <w:rsid w:val="00F6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9170F-C7FA-411B-9B78-6B292DE8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colorh1">
    <w:name w:val="color_h1"/>
    <w:basedOn w:val="DefaultParagraphFont"/>
    <w:rsid w:val="00F66F11"/>
  </w:style>
  <w:style w:type="paragraph" w:styleId="NormalWeb">
    <w:name w:val="Normal (Web)"/>
    <w:basedOn w:val="Normal"/>
    <w:uiPriority w:val="99"/>
    <w:semiHidden/>
    <w:unhideWhenUsed/>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muted">
    <w:name w:val="text-muted"/>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primary">
    <w:name w:val="text-primary"/>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success">
    <w:name w:val="text-success"/>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info">
    <w:name w:val="text-info"/>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warning">
    <w:name w:val="text-warning"/>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ext-danger">
    <w:name w:val="text-danger"/>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g-primary">
    <w:name w:val="bg-primary"/>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g-success">
    <w:name w:val="bg-success"/>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g-info">
    <w:name w:val="bg-info"/>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g-warning">
    <w:name w:val="bg-warning"/>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g-danger">
    <w:name w:val="bg-danger"/>
    <w:basedOn w:val="Normal"/>
    <w:rsid w:val="00F66F11"/>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873639">
      <w:bodyDiv w:val="1"/>
      <w:marLeft w:val="0"/>
      <w:marRight w:val="0"/>
      <w:marTop w:val="0"/>
      <w:marBottom w:val="0"/>
      <w:divBdr>
        <w:top w:val="none" w:sz="0" w:space="0" w:color="auto"/>
        <w:left w:val="none" w:sz="0" w:space="0" w:color="auto"/>
        <w:bottom w:val="none" w:sz="0" w:space="0" w:color="auto"/>
        <w:right w:val="none" w:sz="0" w:space="0" w:color="auto"/>
      </w:divBdr>
      <w:divsChild>
        <w:div w:id="1909262073">
          <w:marLeft w:val="0"/>
          <w:marRight w:val="0"/>
          <w:marTop w:val="0"/>
          <w:marBottom w:val="0"/>
          <w:divBdr>
            <w:top w:val="none" w:sz="0" w:space="0" w:color="auto"/>
            <w:left w:val="none" w:sz="0" w:space="0" w:color="auto"/>
            <w:bottom w:val="none" w:sz="0" w:space="0" w:color="auto"/>
            <w:right w:val="none" w:sz="0" w:space="0" w:color="auto"/>
          </w:divBdr>
        </w:div>
        <w:div w:id="1775175081">
          <w:marLeft w:val="0"/>
          <w:marRight w:val="0"/>
          <w:marTop w:val="300"/>
          <w:marBottom w:val="300"/>
          <w:divBdr>
            <w:top w:val="none" w:sz="0" w:space="0" w:color="auto"/>
            <w:left w:val="none" w:sz="0" w:space="0" w:color="auto"/>
            <w:bottom w:val="none" w:sz="0" w:space="0" w:color="auto"/>
            <w:right w:val="none" w:sz="0" w:space="0" w:color="auto"/>
          </w:divBdr>
          <w:divsChild>
            <w:div w:id="248469433">
              <w:marLeft w:val="0"/>
              <w:marRight w:val="0"/>
              <w:marTop w:val="0"/>
              <w:marBottom w:val="0"/>
              <w:divBdr>
                <w:top w:val="none" w:sz="0" w:space="0" w:color="auto"/>
                <w:left w:val="none" w:sz="0" w:space="0" w:color="auto"/>
                <w:bottom w:val="none" w:sz="0" w:space="0" w:color="auto"/>
                <w:right w:val="none" w:sz="0" w:space="0" w:color="auto"/>
              </w:divBdr>
            </w:div>
          </w:divsChild>
        </w:div>
        <w:div w:id="1455445388">
          <w:marLeft w:val="0"/>
          <w:marRight w:val="0"/>
          <w:marTop w:val="300"/>
          <w:marBottom w:val="300"/>
          <w:divBdr>
            <w:top w:val="none" w:sz="0" w:space="0" w:color="auto"/>
            <w:left w:val="none" w:sz="0" w:space="0" w:color="auto"/>
            <w:bottom w:val="none" w:sz="0" w:space="0" w:color="auto"/>
            <w:right w:val="none" w:sz="0" w:space="0" w:color="auto"/>
          </w:divBdr>
          <w:divsChild>
            <w:div w:id="728772817">
              <w:marLeft w:val="0"/>
              <w:marRight w:val="0"/>
              <w:marTop w:val="0"/>
              <w:marBottom w:val="0"/>
              <w:divBdr>
                <w:top w:val="none" w:sz="0" w:space="0" w:color="auto"/>
                <w:left w:val="none" w:sz="0" w:space="0" w:color="auto"/>
                <w:bottom w:val="none" w:sz="0" w:space="0" w:color="auto"/>
                <w:right w:val="none" w:sz="0" w:space="0" w:color="auto"/>
              </w:divBdr>
            </w:div>
          </w:divsChild>
        </w:div>
        <w:div w:id="1196189692">
          <w:marLeft w:val="0"/>
          <w:marRight w:val="0"/>
          <w:marTop w:val="300"/>
          <w:marBottom w:val="300"/>
          <w:divBdr>
            <w:top w:val="none" w:sz="0" w:space="0" w:color="auto"/>
            <w:left w:val="none" w:sz="0" w:space="0" w:color="auto"/>
            <w:bottom w:val="none" w:sz="0" w:space="0" w:color="auto"/>
            <w:right w:val="none" w:sz="0" w:space="0" w:color="auto"/>
          </w:divBdr>
          <w:divsChild>
            <w:div w:id="1921788539">
              <w:marLeft w:val="0"/>
              <w:marRight w:val="0"/>
              <w:marTop w:val="0"/>
              <w:marBottom w:val="0"/>
              <w:divBdr>
                <w:top w:val="none" w:sz="0" w:space="0" w:color="auto"/>
                <w:left w:val="none" w:sz="0" w:space="0" w:color="auto"/>
                <w:bottom w:val="none" w:sz="0" w:space="0" w:color="auto"/>
                <w:right w:val="none" w:sz="0" w:space="0" w:color="auto"/>
              </w:divBdr>
            </w:div>
          </w:divsChild>
        </w:div>
        <w:div w:id="1801803388">
          <w:marLeft w:val="0"/>
          <w:marRight w:val="0"/>
          <w:marTop w:val="300"/>
          <w:marBottom w:val="300"/>
          <w:divBdr>
            <w:top w:val="none" w:sz="0" w:space="0" w:color="auto"/>
            <w:left w:val="none" w:sz="0" w:space="0" w:color="auto"/>
            <w:bottom w:val="none" w:sz="0" w:space="0" w:color="auto"/>
            <w:right w:val="none" w:sz="0" w:space="0" w:color="auto"/>
          </w:divBdr>
          <w:divsChild>
            <w:div w:id="1221331404">
              <w:marLeft w:val="0"/>
              <w:marRight w:val="0"/>
              <w:marTop w:val="0"/>
              <w:marBottom w:val="0"/>
              <w:divBdr>
                <w:top w:val="none" w:sz="0" w:space="0" w:color="auto"/>
                <w:left w:val="none" w:sz="0" w:space="0" w:color="auto"/>
                <w:bottom w:val="none" w:sz="0" w:space="0" w:color="auto"/>
                <w:right w:val="none" w:sz="0" w:space="0" w:color="auto"/>
              </w:divBdr>
            </w:div>
          </w:divsChild>
        </w:div>
        <w:div w:id="1479421740">
          <w:marLeft w:val="0"/>
          <w:marRight w:val="0"/>
          <w:marTop w:val="300"/>
          <w:marBottom w:val="300"/>
          <w:divBdr>
            <w:top w:val="none" w:sz="0" w:space="0" w:color="auto"/>
            <w:left w:val="none" w:sz="0" w:space="0" w:color="auto"/>
            <w:bottom w:val="none" w:sz="0" w:space="0" w:color="auto"/>
            <w:right w:val="none" w:sz="0" w:space="0" w:color="auto"/>
          </w:divBdr>
          <w:divsChild>
            <w:div w:id="145097914">
              <w:marLeft w:val="0"/>
              <w:marRight w:val="0"/>
              <w:marTop w:val="0"/>
              <w:marBottom w:val="0"/>
              <w:divBdr>
                <w:top w:val="none" w:sz="0" w:space="0" w:color="auto"/>
                <w:left w:val="none" w:sz="0" w:space="0" w:color="auto"/>
                <w:bottom w:val="none" w:sz="0" w:space="0" w:color="auto"/>
                <w:right w:val="none" w:sz="0" w:space="0" w:color="auto"/>
              </w:divBdr>
              <w:divsChild>
                <w:div w:id="18077729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465201138">
          <w:marLeft w:val="0"/>
          <w:marRight w:val="0"/>
          <w:marTop w:val="300"/>
          <w:marBottom w:val="300"/>
          <w:divBdr>
            <w:top w:val="none" w:sz="0" w:space="0" w:color="auto"/>
            <w:left w:val="none" w:sz="0" w:space="0" w:color="auto"/>
            <w:bottom w:val="none" w:sz="0" w:space="0" w:color="auto"/>
            <w:right w:val="none" w:sz="0" w:space="0" w:color="auto"/>
          </w:divBdr>
          <w:divsChild>
            <w:div w:id="1806507798">
              <w:marLeft w:val="0"/>
              <w:marRight w:val="0"/>
              <w:marTop w:val="0"/>
              <w:marBottom w:val="0"/>
              <w:divBdr>
                <w:top w:val="none" w:sz="0" w:space="0" w:color="auto"/>
                <w:left w:val="none" w:sz="0" w:space="0" w:color="auto"/>
                <w:bottom w:val="none" w:sz="0" w:space="0" w:color="auto"/>
                <w:right w:val="none" w:sz="0" w:space="0" w:color="auto"/>
              </w:divBdr>
              <w:divsChild>
                <w:div w:id="909848662">
                  <w:blockQuote w:val="1"/>
                  <w:marLeft w:val="0"/>
                  <w:marRight w:val="0"/>
                  <w:marTop w:val="0"/>
                  <w:marBottom w:val="300"/>
                  <w:divBdr>
                    <w:top w:val="none" w:sz="0" w:space="0" w:color="auto"/>
                    <w:left w:val="none" w:sz="0" w:space="0" w:color="auto"/>
                    <w:bottom w:val="none" w:sz="0" w:space="0" w:color="auto"/>
                    <w:right w:val="single" w:sz="36" w:space="11" w:color="EEEEEE"/>
                  </w:divBdr>
                </w:div>
              </w:divsChild>
            </w:div>
          </w:divsChild>
        </w:div>
        <w:div w:id="2010863734">
          <w:marLeft w:val="0"/>
          <w:marRight w:val="0"/>
          <w:marTop w:val="300"/>
          <w:marBottom w:val="300"/>
          <w:divBdr>
            <w:top w:val="none" w:sz="0" w:space="0" w:color="auto"/>
            <w:left w:val="none" w:sz="0" w:space="0" w:color="auto"/>
            <w:bottom w:val="none" w:sz="0" w:space="0" w:color="auto"/>
            <w:right w:val="none" w:sz="0" w:space="0" w:color="auto"/>
          </w:divBdr>
          <w:divsChild>
            <w:div w:id="1737245757">
              <w:marLeft w:val="0"/>
              <w:marRight w:val="0"/>
              <w:marTop w:val="0"/>
              <w:marBottom w:val="0"/>
              <w:divBdr>
                <w:top w:val="none" w:sz="0" w:space="0" w:color="auto"/>
                <w:left w:val="none" w:sz="0" w:space="0" w:color="auto"/>
                <w:bottom w:val="none" w:sz="0" w:space="0" w:color="auto"/>
                <w:right w:val="none" w:sz="0" w:space="0" w:color="auto"/>
              </w:divBdr>
            </w:div>
          </w:divsChild>
        </w:div>
        <w:div w:id="16321990">
          <w:marLeft w:val="0"/>
          <w:marRight w:val="0"/>
          <w:marTop w:val="300"/>
          <w:marBottom w:val="300"/>
          <w:divBdr>
            <w:top w:val="none" w:sz="0" w:space="0" w:color="auto"/>
            <w:left w:val="none" w:sz="0" w:space="0" w:color="auto"/>
            <w:bottom w:val="none" w:sz="0" w:space="0" w:color="auto"/>
            <w:right w:val="none" w:sz="0" w:space="0" w:color="auto"/>
          </w:divBdr>
          <w:divsChild>
            <w:div w:id="1399672180">
              <w:marLeft w:val="0"/>
              <w:marRight w:val="0"/>
              <w:marTop w:val="0"/>
              <w:marBottom w:val="0"/>
              <w:divBdr>
                <w:top w:val="none" w:sz="0" w:space="0" w:color="auto"/>
                <w:left w:val="none" w:sz="0" w:space="0" w:color="auto"/>
                <w:bottom w:val="none" w:sz="0" w:space="0" w:color="auto"/>
                <w:right w:val="none" w:sz="0" w:space="0" w:color="auto"/>
              </w:divBdr>
            </w:div>
          </w:divsChild>
        </w:div>
        <w:div w:id="802500891">
          <w:marLeft w:val="0"/>
          <w:marRight w:val="0"/>
          <w:marTop w:val="300"/>
          <w:marBottom w:val="300"/>
          <w:divBdr>
            <w:top w:val="none" w:sz="0" w:space="0" w:color="auto"/>
            <w:left w:val="none" w:sz="0" w:space="0" w:color="auto"/>
            <w:bottom w:val="none" w:sz="0" w:space="0" w:color="auto"/>
            <w:right w:val="none" w:sz="0" w:space="0" w:color="auto"/>
          </w:divBdr>
          <w:divsChild>
            <w:div w:id="47383593">
              <w:marLeft w:val="0"/>
              <w:marRight w:val="0"/>
              <w:marTop w:val="0"/>
              <w:marBottom w:val="0"/>
              <w:divBdr>
                <w:top w:val="none" w:sz="0" w:space="0" w:color="auto"/>
                <w:left w:val="none" w:sz="0" w:space="0" w:color="auto"/>
                <w:bottom w:val="none" w:sz="0" w:space="0" w:color="auto"/>
                <w:right w:val="none" w:sz="0" w:space="0" w:color="auto"/>
              </w:divBdr>
            </w:div>
          </w:divsChild>
        </w:div>
        <w:div w:id="1749424098">
          <w:marLeft w:val="0"/>
          <w:marRight w:val="0"/>
          <w:marTop w:val="300"/>
          <w:marBottom w:val="300"/>
          <w:divBdr>
            <w:top w:val="none" w:sz="0" w:space="0" w:color="auto"/>
            <w:left w:val="none" w:sz="0" w:space="0" w:color="auto"/>
            <w:bottom w:val="none" w:sz="0" w:space="0" w:color="auto"/>
            <w:right w:val="none" w:sz="0" w:space="0" w:color="auto"/>
          </w:divBdr>
          <w:divsChild>
            <w:div w:id="1572500901">
              <w:marLeft w:val="0"/>
              <w:marRight w:val="0"/>
              <w:marTop w:val="0"/>
              <w:marBottom w:val="0"/>
              <w:divBdr>
                <w:top w:val="none" w:sz="0" w:space="0" w:color="auto"/>
                <w:left w:val="none" w:sz="0" w:space="0" w:color="auto"/>
                <w:bottom w:val="none" w:sz="0" w:space="0" w:color="auto"/>
                <w:right w:val="none" w:sz="0" w:space="0" w:color="auto"/>
              </w:divBdr>
            </w:div>
          </w:divsChild>
        </w:div>
        <w:div w:id="638337765">
          <w:marLeft w:val="0"/>
          <w:marRight w:val="0"/>
          <w:marTop w:val="300"/>
          <w:marBottom w:val="300"/>
          <w:divBdr>
            <w:top w:val="none" w:sz="0" w:space="0" w:color="auto"/>
            <w:left w:val="none" w:sz="0" w:space="0" w:color="auto"/>
            <w:bottom w:val="none" w:sz="0" w:space="0" w:color="auto"/>
            <w:right w:val="none" w:sz="0" w:space="0" w:color="auto"/>
          </w:divBdr>
          <w:divsChild>
            <w:div w:id="1307012975">
              <w:marLeft w:val="0"/>
              <w:marRight w:val="0"/>
              <w:marTop w:val="0"/>
              <w:marBottom w:val="0"/>
              <w:divBdr>
                <w:top w:val="none" w:sz="0" w:space="0" w:color="auto"/>
                <w:left w:val="none" w:sz="0" w:space="0" w:color="auto"/>
                <w:bottom w:val="none" w:sz="0" w:space="0" w:color="auto"/>
                <w:right w:val="none" w:sz="0" w:space="0" w:color="auto"/>
              </w:divBdr>
            </w:div>
          </w:divsChild>
        </w:div>
        <w:div w:id="1611862503">
          <w:marLeft w:val="0"/>
          <w:marRight w:val="0"/>
          <w:marTop w:val="300"/>
          <w:marBottom w:val="300"/>
          <w:divBdr>
            <w:top w:val="none" w:sz="0" w:space="0" w:color="auto"/>
            <w:left w:val="none" w:sz="0" w:space="0" w:color="auto"/>
            <w:bottom w:val="none" w:sz="0" w:space="0" w:color="auto"/>
            <w:right w:val="none" w:sz="0" w:space="0" w:color="auto"/>
          </w:divBdr>
          <w:divsChild>
            <w:div w:id="17533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bootstrap_grid_basic.asp" TargetMode="External"/><Relationship Id="rId13" Type="http://schemas.openxmlformats.org/officeDocument/2006/relationships/hyperlink" Target="https://www.w3schools.com/booTsTrap/tryit.asp?filename=trybs_txt_abbr&amp;stacked=h" TargetMode="External"/><Relationship Id="rId18" Type="http://schemas.openxmlformats.org/officeDocument/2006/relationships/hyperlink" Target="https://www.w3schools.com/booTsTrap/tryit.asp?filename=trybs_txt_kbd&amp;stacked=h" TargetMode="External"/><Relationship Id="rId26" Type="http://schemas.openxmlformats.org/officeDocument/2006/relationships/hyperlink" Target="https://www.w3schools.com/booTsTrap/tryit.asp?filename=trybs_ref_text-left&amp;stacked=h"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booTsTrap/tryit.asp?filename=trybs_txt_bgcolors&amp;stacked=h" TargetMode="External"/><Relationship Id="rId34" Type="http://schemas.openxmlformats.org/officeDocument/2006/relationships/hyperlink" Target="https://www.w3schools.com/booTsTrap/tryit.asp?filename=trybs_ref_txt_list-inline&amp;stacked=h" TargetMode="External"/><Relationship Id="rId7" Type="http://schemas.openxmlformats.org/officeDocument/2006/relationships/webSettings" Target="webSettings.xml"/><Relationship Id="rId12" Type="http://schemas.openxmlformats.org/officeDocument/2006/relationships/hyperlink" Target="https://www.w3schools.com/booTsTrap/tryit.asp?filename=trybs_txt_mark&amp;stacked=h" TargetMode="External"/><Relationship Id="rId17" Type="http://schemas.openxmlformats.org/officeDocument/2006/relationships/hyperlink" Target="https://www.w3schools.com/booTsTrap/tryit.asp?filename=trybs_txt_code&amp;stacked=h" TargetMode="External"/><Relationship Id="rId25" Type="http://schemas.openxmlformats.org/officeDocument/2006/relationships/hyperlink" Target="https://www.w3schools.com/booTsTrap/tryit.asp?filename=trybs_ref_text-left&amp;stacked=h" TargetMode="External"/><Relationship Id="rId33" Type="http://schemas.openxmlformats.org/officeDocument/2006/relationships/hyperlink" Target="https://www.w3schools.com/booTsTrap/tryit.asp?filename=trybs_ref_txt_list-unstyled&amp;stacked=h" TargetMode="External"/><Relationship Id="rId38" Type="http://schemas.openxmlformats.org/officeDocument/2006/relationships/hyperlink" Target="https://www.w3schools.com/booTsTrap/bootstrap_ref_css_helpers.asp" TargetMode="External"/><Relationship Id="rId2" Type="http://schemas.openxmlformats.org/officeDocument/2006/relationships/customXml" Target="../customXml/item2.xml"/><Relationship Id="rId16" Type="http://schemas.openxmlformats.org/officeDocument/2006/relationships/hyperlink" Target="https://www.w3schools.com/booTsTrap/tryit.asp?filename=trybs_txt_dl&amp;stacked=h" TargetMode="External"/><Relationship Id="rId20" Type="http://schemas.openxmlformats.org/officeDocument/2006/relationships/hyperlink" Target="https://www.w3schools.com/booTsTrap/tryit.asp?filename=trybs_txt_colors&amp;stacked=h" TargetMode="External"/><Relationship Id="rId29" Type="http://schemas.openxmlformats.org/officeDocument/2006/relationships/hyperlink" Target="https://www.w3schools.com/booTsTrap/tryit.asp?filename=trybs_ref_text-lowercase&amp;stacked=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booTsTrap/tryit.asp?filename=trybs_txt_small&amp;stacked=h" TargetMode="External"/><Relationship Id="rId24" Type="http://schemas.openxmlformats.org/officeDocument/2006/relationships/hyperlink" Target="https://www.w3schools.com/booTsTrap/tryit.asp?filename=trybs_ref_text-left&amp;stacked=h" TargetMode="External"/><Relationship Id="rId32" Type="http://schemas.openxmlformats.org/officeDocument/2006/relationships/hyperlink" Target="https://www.w3schools.com/booTsTrap/tryit.asp?filename=trybs_ref_txt_abbr2&amp;stacked=h" TargetMode="External"/><Relationship Id="rId37" Type="http://schemas.openxmlformats.org/officeDocument/2006/relationships/hyperlink" Target="https://www.w3schools.com/booTsTrap/bootstrap_ref_css_text.asp"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3schools.com/booTsTrap/tryit.asp?filename=trybs_txt_blockquote2&amp;stacked=h" TargetMode="External"/><Relationship Id="rId23" Type="http://schemas.openxmlformats.org/officeDocument/2006/relationships/hyperlink" Target="https://www.w3schools.com/booTsTrap/tryit.asp?filename=trybs_ref_txt_small&amp;stacked=h" TargetMode="External"/><Relationship Id="rId28" Type="http://schemas.openxmlformats.org/officeDocument/2006/relationships/hyperlink" Target="https://www.w3schools.com/booTsTrap/tryit.asp?filename=trybs_ref_text-left&amp;stacked=h" TargetMode="External"/><Relationship Id="rId36" Type="http://schemas.openxmlformats.org/officeDocument/2006/relationships/hyperlink" Target="https://www.w3schools.com/booTsTrap/tryit.asp?filename=trybs_ref_txt_pre&amp;stacked=h" TargetMode="External"/><Relationship Id="rId10" Type="http://schemas.openxmlformats.org/officeDocument/2006/relationships/hyperlink" Target="https://www.w3schools.com/booTsTrap/tryit.asp?filename=trybs_txt_hn&amp;stacked=h" TargetMode="External"/><Relationship Id="rId19" Type="http://schemas.openxmlformats.org/officeDocument/2006/relationships/hyperlink" Target="https://www.w3schools.com/booTsTrap/tryit.asp?filename=trybs_txt_pre&amp;stacked=h" TargetMode="External"/><Relationship Id="rId31" Type="http://schemas.openxmlformats.org/officeDocument/2006/relationships/hyperlink" Target="https://www.w3schools.com/booTsTrap/tryit.asp?filename=trybs_ref_text-lowercase&amp;stacked=h" TargetMode="External"/><Relationship Id="rId4" Type="http://schemas.openxmlformats.org/officeDocument/2006/relationships/numbering" Target="numbering.xml"/><Relationship Id="rId9" Type="http://schemas.openxmlformats.org/officeDocument/2006/relationships/hyperlink" Target="https://www.w3schools.com/booTsTrap/bootstrap_tables.asp" TargetMode="External"/><Relationship Id="rId14" Type="http://schemas.openxmlformats.org/officeDocument/2006/relationships/hyperlink" Target="https://www.w3schools.com/booTsTrap/tryit.asp?filename=trybs_txt_blockquote&amp;stacked=h" TargetMode="External"/><Relationship Id="rId22" Type="http://schemas.openxmlformats.org/officeDocument/2006/relationships/hyperlink" Target="https://www.w3schools.com/booTsTrap/tryit.asp?filename=trybs_ref_txt_lead&amp;stacked=h" TargetMode="External"/><Relationship Id="rId27" Type="http://schemas.openxmlformats.org/officeDocument/2006/relationships/hyperlink" Target="https://www.w3schools.com/booTsTrap/tryit.asp?filename=trybs_ref_text-left&amp;stacked=h" TargetMode="External"/><Relationship Id="rId30" Type="http://schemas.openxmlformats.org/officeDocument/2006/relationships/hyperlink" Target="https://www.w3schools.com/booTsTrap/tryit.asp?filename=trybs_ref_text-lowercase&amp;stacked=h" TargetMode="External"/><Relationship Id="rId35" Type="http://schemas.openxmlformats.org/officeDocument/2006/relationships/hyperlink" Target="https://www.w3schools.com/booTsTrap/tryit.asp?filename=trybs_ref_txt_dl-horizontal&amp;stacked=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20Niraj\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7</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Niraj</dc:creator>
  <cp:keywords/>
  <dc:description/>
  <cp:lastModifiedBy>abhishek niraj</cp:lastModifiedBy>
  <cp:revision>1</cp:revision>
  <dcterms:created xsi:type="dcterms:W3CDTF">2019-02-23T04:44:00Z</dcterms:created>
  <dcterms:modified xsi:type="dcterms:W3CDTF">2019-02-23T04:47:00Z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